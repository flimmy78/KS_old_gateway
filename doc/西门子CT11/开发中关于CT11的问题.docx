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806BD" w14:textId="4D9690AA" w:rsidR="00073ACC" w:rsidRDefault="00073ACC"/>
    <w:p w14:paraId="24389DC1" w14:textId="36C3AF22" w:rsidR="002B4AA7" w:rsidRDefault="002B4AA7">
      <w:r>
        <w:rPr>
          <w:rFonts w:hint="eastAsia"/>
        </w:rPr>
        <w:t>我第一次分析西门子</w:t>
      </w:r>
      <w:r>
        <w:rPr>
          <w:rFonts w:hint="eastAsia"/>
        </w:rPr>
        <w:t>CT11</w:t>
      </w:r>
      <w:r>
        <w:rPr>
          <w:rFonts w:hint="eastAsia"/>
        </w:rPr>
        <w:t>协议，火警协议</w:t>
      </w:r>
    </w:p>
    <w:p w14:paraId="0C2276E2" w14:textId="77777777" w:rsidR="004F6096" w:rsidRDefault="004F6096">
      <w:pPr>
        <w:rPr>
          <w:rFonts w:hint="eastAsia"/>
        </w:rPr>
      </w:pPr>
    </w:p>
    <w:p w14:paraId="14800AD7" w14:textId="77777777" w:rsidR="002B4AA7" w:rsidRDefault="002B4AA7" w:rsidP="002B4AA7">
      <w:r>
        <w:t xml:space="preserve">W D A1 A2 Q 05 00 </w:t>
      </w:r>
      <w:r>
        <w:tab/>
        <w:t xml:space="preserve">Alarm </w:t>
      </w:r>
      <w:r>
        <w:tab/>
        <w:t xml:space="preserve">Local </w:t>
      </w:r>
      <w:proofErr w:type="gramStart"/>
      <w:r>
        <w:t xml:space="preserve">alarm  </w:t>
      </w:r>
      <w:r>
        <w:tab/>
      </w:r>
      <w:proofErr w:type="gramEnd"/>
      <w:r>
        <w:t>-</w:t>
      </w:r>
    </w:p>
    <w:p w14:paraId="0F2C8EDC" w14:textId="77777777" w:rsidR="002B4AA7" w:rsidRDefault="002B4AA7" w:rsidP="002B4AA7">
      <w:r>
        <w:t xml:space="preserve">W D A1 A2 Q 06 00 </w:t>
      </w:r>
      <w:r>
        <w:tab/>
        <w:t xml:space="preserve">Alarm </w:t>
      </w:r>
      <w:r>
        <w:tab/>
        <w:t xml:space="preserve">General alarm </w:t>
      </w:r>
      <w:r>
        <w:tab/>
        <w:t>Reset</w:t>
      </w:r>
    </w:p>
    <w:p w14:paraId="3B713C9A" w14:textId="77777777" w:rsidR="002B4AA7" w:rsidRDefault="002B4AA7" w:rsidP="002B4AA7"/>
    <w:p w14:paraId="022EC002" w14:textId="77777777" w:rsidR="002B4AA7" w:rsidRDefault="002B4AA7" w:rsidP="002B4AA7">
      <w:r>
        <w:t xml:space="preserve">W D A1 A2 Q 01 00 </w:t>
      </w:r>
      <w:r>
        <w:tab/>
        <w:t xml:space="preserve">Alarm </w:t>
      </w:r>
      <w:r>
        <w:tab/>
      </w:r>
      <w:proofErr w:type="spellStart"/>
      <w:r>
        <w:t>Alarm</w:t>
      </w:r>
      <w:proofErr w:type="spellEnd"/>
      <w:r>
        <w:tab/>
      </w:r>
      <w:r>
        <w:tab/>
      </w:r>
      <w:r>
        <w:tab/>
        <w:t>-</w:t>
      </w:r>
    </w:p>
    <w:p w14:paraId="5688BAF5" w14:textId="77777777" w:rsidR="002B4AA7" w:rsidRDefault="002B4AA7" w:rsidP="002B4AA7">
      <w:r>
        <w:t>W D A1 A2 N</w:t>
      </w:r>
      <w:r>
        <w:tab/>
        <w:t xml:space="preserve">01 85 </w:t>
      </w:r>
      <w:r>
        <w:tab/>
        <w:t>Normal</w:t>
      </w:r>
      <w:r>
        <w:tab/>
        <w:t>alarm</w:t>
      </w:r>
      <w:r>
        <w:tab/>
      </w:r>
      <w:r>
        <w:tab/>
      </w:r>
      <w:r>
        <w:tab/>
        <w:t xml:space="preserve">Reset </w:t>
      </w:r>
    </w:p>
    <w:p w14:paraId="5679259E" w14:textId="77777777" w:rsidR="002B4AA7" w:rsidRDefault="002B4AA7" w:rsidP="002B4AA7"/>
    <w:p w14:paraId="00A4FC5D" w14:textId="77777777" w:rsidR="002B4AA7" w:rsidRDefault="002B4AA7" w:rsidP="002B4AA7">
      <w:r>
        <w:t xml:space="preserve">W D A1 A2 U/Q 01 01 Alarm </w:t>
      </w:r>
      <w:r>
        <w:tab/>
      </w:r>
      <w:proofErr w:type="spellStart"/>
      <w:r>
        <w:t>Alarm</w:t>
      </w:r>
      <w:proofErr w:type="spellEnd"/>
      <w:r>
        <w:tab/>
      </w:r>
      <w:r>
        <w:tab/>
      </w:r>
      <w:r>
        <w:tab/>
        <w:t>-</w:t>
      </w:r>
    </w:p>
    <w:p w14:paraId="547226B8" w14:textId="77777777" w:rsidR="002B4AA7" w:rsidRDefault="002B4AA7" w:rsidP="002B4AA7">
      <w:r>
        <w:t xml:space="preserve">W D A1 A2 N 01 85 </w:t>
      </w:r>
      <w:r>
        <w:tab/>
        <w:t xml:space="preserve">Alarm </w:t>
      </w:r>
      <w:r>
        <w:tab/>
      </w:r>
      <w:proofErr w:type="spellStart"/>
      <w:r>
        <w:t>Alarm</w:t>
      </w:r>
      <w:proofErr w:type="spellEnd"/>
      <w:r>
        <w:tab/>
      </w:r>
      <w:r>
        <w:tab/>
      </w:r>
      <w:r>
        <w:tab/>
        <w:t>Reset</w:t>
      </w:r>
    </w:p>
    <w:p w14:paraId="3A443DC2" w14:textId="77777777" w:rsidR="002B4AA7" w:rsidRDefault="002B4AA7" w:rsidP="002B4AA7"/>
    <w:p w14:paraId="67020368" w14:textId="77777777" w:rsidR="002B4AA7" w:rsidRDefault="002B4AA7" w:rsidP="002B4AA7">
      <w:r>
        <w:t xml:space="preserve">W D A1 A2 U/Q 01 01 Alarm </w:t>
      </w:r>
      <w:r>
        <w:tab/>
      </w:r>
      <w:proofErr w:type="spellStart"/>
      <w:r>
        <w:t>Alarm</w:t>
      </w:r>
      <w:proofErr w:type="spellEnd"/>
      <w:r>
        <w:tab/>
      </w:r>
      <w:r>
        <w:tab/>
      </w:r>
      <w:r>
        <w:tab/>
      </w:r>
      <w:proofErr w:type="spellStart"/>
      <w:r>
        <w:t>Autom</w:t>
      </w:r>
      <w:proofErr w:type="spellEnd"/>
      <w:r>
        <w:t xml:space="preserve"> detector</w:t>
      </w:r>
    </w:p>
    <w:p w14:paraId="53499501" w14:textId="77777777" w:rsidR="002B4AA7" w:rsidRDefault="002B4AA7" w:rsidP="002B4AA7">
      <w:r>
        <w:t>W D A1 A2 N</w:t>
      </w:r>
      <w:r>
        <w:tab/>
        <w:t xml:space="preserve">01 85 </w:t>
      </w:r>
      <w:r>
        <w:tab/>
        <w:t xml:space="preserve">Normal </w:t>
      </w:r>
      <w:r>
        <w:tab/>
        <w:t>Alarm</w:t>
      </w:r>
      <w:r>
        <w:tab/>
      </w:r>
      <w:r>
        <w:tab/>
      </w:r>
      <w:r>
        <w:tab/>
        <w:t>Reset</w:t>
      </w:r>
    </w:p>
    <w:p w14:paraId="48E63A9A" w14:textId="77777777" w:rsidR="002B4AA7" w:rsidRDefault="002B4AA7" w:rsidP="002B4AA7"/>
    <w:p w14:paraId="43630DB9" w14:textId="77777777" w:rsidR="002B4AA7" w:rsidRDefault="002B4AA7" w:rsidP="002B4AA7"/>
    <w:p w14:paraId="4A123BA3" w14:textId="77777777" w:rsidR="002B4AA7" w:rsidRDefault="002B4AA7" w:rsidP="002B4AA7">
      <w:r>
        <w:t xml:space="preserve">W D A1 A2 U/Q 01 02 Alarm </w:t>
      </w:r>
      <w:r>
        <w:tab/>
      </w:r>
      <w:proofErr w:type="spellStart"/>
      <w:r>
        <w:t>Alarm</w:t>
      </w:r>
      <w:proofErr w:type="spellEnd"/>
      <w:r>
        <w:tab/>
      </w:r>
      <w:r>
        <w:tab/>
      </w:r>
      <w:r>
        <w:tab/>
        <w:t>Man detector</w:t>
      </w:r>
    </w:p>
    <w:p w14:paraId="3886B65B" w14:textId="77777777" w:rsidR="002B4AA7" w:rsidRDefault="002B4AA7" w:rsidP="002B4AA7">
      <w:r>
        <w:t>W D A1 A2 N</w:t>
      </w:r>
      <w:r>
        <w:tab/>
        <w:t>01 85</w:t>
      </w:r>
      <w:r>
        <w:tab/>
        <w:t xml:space="preserve">Normal </w:t>
      </w:r>
      <w:r>
        <w:tab/>
        <w:t>Alarm</w:t>
      </w:r>
      <w:r>
        <w:tab/>
      </w:r>
      <w:r>
        <w:tab/>
      </w:r>
      <w:r>
        <w:tab/>
        <w:t>Reset</w:t>
      </w:r>
    </w:p>
    <w:p w14:paraId="230E883E" w14:textId="77777777" w:rsidR="002B4AA7" w:rsidRDefault="002B4AA7" w:rsidP="002B4AA7"/>
    <w:p w14:paraId="7F8D7B6D" w14:textId="77777777" w:rsidR="002B4AA7" w:rsidRDefault="002B4AA7" w:rsidP="002B4AA7"/>
    <w:p w14:paraId="71C4FAAF" w14:textId="77777777" w:rsidR="002B4AA7" w:rsidRDefault="002B4AA7" w:rsidP="002B4AA7">
      <w:r>
        <w:t xml:space="preserve">W D A1 A2 U/Q 01 02 Alarm </w:t>
      </w:r>
      <w:r>
        <w:tab/>
      </w:r>
      <w:proofErr w:type="spellStart"/>
      <w:r>
        <w:t>Alarm</w:t>
      </w:r>
      <w:proofErr w:type="spellEnd"/>
      <w:r>
        <w:tab/>
      </w:r>
      <w:r>
        <w:tab/>
      </w:r>
      <w:r>
        <w:tab/>
      </w:r>
      <w:proofErr w:type="spellStart"/>
      <w:r>
        <w:t>Autom</w:t>
      </w:r>
      <w:proofErr w:type="spellEnd"/>
      <w:r>
        <w:t xml:space="preserve"> detector</w:t>
      </w:r>
    </w:p>
    <w:p w14:paraId="2CD1EF9B" w14:textId="77777777" w:rsidR="002B4AA7" w:rsidRDefault="002B4AA7" w:rsidP="002B4AA7">
      <w:r>
        <w:t>W D A1 A2 N</w:t>
      </w:r>
      <w:r>
        <w:tab/>
        <w:t>01 85</w:t>
      </w:r>
      <w:r>
        <w:tab/>
        <w:t>Normal</w:t>
      </w:r>
      <w:r>
        <w:tab/>
        <w:t>Alarm</w:t>
      </w:r>
      <w:r>
        <w:tab/>
      </w:r>
      <w:r>
        <w:tab/>
      </w:r>
      <w:r>
        <w:tab/>
        <w:t>Reset</w:t>
      </w:r>
    </w:p>
    <w:p w14:paraId="0CE1D3AB" w14:textId="77777777" w:rsidR="002B4AA7" w:rsidRDefault="002B4AA7" w:rsidP="002B4AA7">
      <w:r>
        <w:t>W D A1 A2 U/Q 0E 02</w:t>
      </w:r>
      <w:r>
        <w:tab/>
        <w:t>Alarm</w:t>
      </w:r>
      <w:r>
        <w:tab/>
        <w:t>Isolated Alarm</w:t>
      </w:r>
      <w:r>
        <w:tab/>
      </w:r>
      <w:proofErr w:type="spellStart"/>
      <w:r>
        <w:t>Autom</w:t>
      </w:r>
      <w:proofErr w:type="spellEnd"/>
      <w:r>
        <w:t xml:space="preserve"> detector</w:t>
      </w:r>
    </w:p>
    <w:p w14:paraId="4E82101A" w14:textId="77777777" w:rsidR="002B4AA7" w:rsidRDefault="002B4AA7" w:rsidP="002B4AA7">
      <w:r>
        <w:t>W D A1 A2 N 0E 85</w:t>
      </w:r>
      <w:r>
        <w:tab/>
        <w:t>Normal</w:t>
      </w:r>
      <w:r>
        <w:tab/>
        <w:t>Isolated Alarm</w:t>
      </w:r>
      <w:r>
        <w:tab/>
        <w:t xml:space="preserve">Reset </w:t>
      </w:r>
      <w:r>
        <w:tab/>
      </w:r>
    </w:p>
    <w:p w14:paraId="6EB08C23" w14:textId="77777777" w:rsidR="002B4AA7" w:rsidRDefault="002B4AA7" w:rsidP="002B4AA7"/>
    <w:p w14:paraId="05FCFAA0" w14:textId="77777777" w:rsidR="002B4AA7" w:rsidRDefault="002B4AA7" w:rsidP="002B4AA7"/>
    <w:p w14:paraId="552792C8" w14:textId="77777777" w:rsidR="002B4AA7" w:rsidRDefault="002B4AA7" w:rsidP="002B4AA7">
      <w:r>
        <w:t xml:space="preserve">W D A1 A2 U/Q 0C 00 Alarm </w:t>
      </w:r>
      <w:r>
        <w:tab/>
        <w:t>Sabotage</w:t>
      </w:r>
      <w:r>
        <w:tab/>
      </w:r>
      <w:r>
        <w:tab/>
        <w:t>-</w:t>
      </w:r>
    </w:p>
    <w:p w14:paraId="33D7D94F" w14:textId="6A36E782" w:rsidR="002B4AA7" w:rsidRDefault="002B4AA7" w:rsidP="002B4AA7">
      <w:pPr>
        <w:rPr>
          <w:rFonts w:hint="eastAsia"/>
        </w:rPr>
      </w:pPr>
      <w:r>
        <w:t>W D A1 A2 N 0C 85</w:t>
      </w:r>
      <w:r>
        <w:tab/>
        <w:t>Alarm</w:t>
      </w:r>
      <w:r>
        <w:tab/>
        <w:t>Sabotage</w:t>
      </w:r>
      <w:r>
        <w:tab/>
      </w:r>
      <w:r>
        <w:tab/>
        <w:t>Reset</w:t>
      </w:r>
    </w:p>
    <w:p w14:paraId="09C7B189" w14:textId="4CF285C6" w:rsidR="002B4AA7" w:rsidRDefault="002B4AA7"/>
    <w:p w14:paraId="0F02CED4" w14:textId="79C562F2" w:rsidR="002B4AA7" w:rsidRDefault="002B4AA7"/>
    <w:p w14:paraId="2471C624" w14:textId="5B01CFE3" w:rsidR="002B4AA7" w:rsidRDefault="002B4AA7">
      <w:r>
        <w:rPr>
          <w:rFonts w:hint="eastAsia"/>
        </w:rPr>
        <w:t>故障协议</w:t>
      </w:r>
    </w:p>
    <w:p w14:paraId="42838766" w14:textId="77777777" w:rsidR="002B4AA7" w:rsidRDefault="002B4AA7" w:rsidP="002B4AA7">
      <w:r>
        <w:t xml:space="preserve">W D A1 A2 Q 74 3A </w:t>
      </w:r>
      <w:r>
        <w:tab/>
        <w:t>FAULT</w:t>
      </w:r>
      <w:r>
        <w:tab/>
      </w:r>
      <w:proofErr w:type="spellStart"/>
      <w:r>
        <w:t>Fault</w:t>
      </w:r>
      <w:proofErr w:type="spellEnd"/>
      <w:r>
        <w:tab/>
      </w:r>
      <w:r>
        <w:tab/>
      </w:r>
      <w:r>
        <w:tab/>
        <w:t>-</w:t>
      </w:r>
    </w:p>
    <w:p w14:paraId="4AEE3071" w14:textId="77777777" w:rsidR="002B4AA7" w:rsidRDefault="002B4AA7" w:rsidP="002B4AA7"/>
    <w:p w14:paraId="2EC53778" w14:textId="77777777" w:rsidR="002B4AA7" w:rsidRDefault="002B4AA7" w:rsidP="002B4AA7">
      <w:r>
        <w:t>W D A1 A2 U/Q 32 46</w:t>
      </w:r>
      <w:r>
        <w:tab/>
        <w:t>FAULT</w:t>
      </w:r>
      <w:r>
        <w:tab/>
        <w:t>Remote</w:t>
      </w:r>
      <w:r>
        <w:tab/>
      </w:r>
      <w:r>
        <w:tab/>
      </w:r>
      <w:r>
        <w:tab/>
        <w:t>Faulty</w:t>
      </w:r>
    </w:p>
    <w:p w14:paraId="5EEDB6F5" w14:textId="77777777" w:rsidR="002B4AA7" w:rsidRDefault="002B4AA7" w:rsidP="002B4AA7">
      <w:r>
        <w:t>W D A1 A2 U/Q 32 5D FAULT</w:t>
      </w:r>
      <w:r>
        <w:tab/>
        <w:t>Remote</w:t>
      </w:r>
      <w:r>
        <w:tab/>
      </w:r>
      <w:r>
        <w:tab/>
      </w:r>
      <w:r>
        <w:tab/>
        <w:t>Disable</w:t>
      </w:r>
      <w:r>
        <w:tab/>
      </w:r>
    </w:p>
    <w:p w14:paraId="6090AFF7" w14:textId="77777777" w:rsidR="002B4AA7" w:rsidRDefault="002B4AA7" w:rsidP="002B4AA7"/>
    <w:p w14:paraId="29BB8434" w14:textId="77777777" w:rsidR="002B4AA7" w:rsidRDefault="002B4AA7" w:rsidP="002B4AA7">
      <w:r>
        <w:t>W D A1 A2 U/Q 64 3F FAULT</w:t>
      </w:r>
      <w:r>
        <w:tab/>
        <w:t>Zone</w:t>
      </w:r>
      <w:r>
        <w:tab/>
      </w:r>
      <w:r>
        <w:tab/>
      </w:r>
      <w:r>
        <w:tab/>
        <w:t>Faulty</w:t>
      </w:r>
    </w:p>
    <w:p w14:paraId="19CB80D5" w14:textId="77777777" w:rsidR="002B4AA7" w:rsidRDefault="002B4AA7" w:rsidP="002B4AA7">
      <w:r>
        <w:t>W D A1 A2 U/Q 64 46</w:t>
      </w:r>
      <w:r>
        <w:tab/>
        <w:t>FAULT</w:t>
      </w:r>
      <w:r>
        <w:tab/>
      </w:r>
      <w:proofErr w:type="spellStart"/>
      <w:r>
        <w:t>Zoen</w:t>
      </w:r>
      <w:proofErr w:type="spellEnd"/>
      <w:r>
        <w:tab/>
      </w:r>
      <w:r>
        <w:tab/>
      </w:r>
      <w:r>
        <w:tab/>
        <w:t>Faulty</w:t>
      </w:r>
    </w:p>
    <w:p w14:paraId="2F1A18DD" w14:textId="77777777" w:rsidR="002B4AA7" w:rsidRDefault="002B4AA7" w:rsidP="002B4AA7"/>
    <w:p w14:paraId="17389394" w14:textId="77777777" w:rsidR="002B4AA7" w:rsidRDefault="002B4AA7" w:rsidP="002B4AA7">
      <w:r>
        <w:t>P D A1 A2 U/Q 62 46</w:t>
      </w:r>
      <w:r>
        <w:tab/>
        <w:t>FAULT</w:t>
      </w:r>
      <w:r>
        <w:tab/>
        <w:t xml:space="preserve">Control </w:t>
      </w:r>
      <w:proofErr w:type="gramStart"/>
      <w:r>
        <w:t>zone</w:t>
      </w:r>
      <w:proofErr w:type="gramEnd"/>
      <w:r>
        <w:tab/>
        <w:t>Faulty</w:t>
      </w:r>
    </w:p>
    <w:p w14:paraId="70825E91" w14:textId="77777777" w:rsidR="002B4AA7" w:rsidRDefault="002B4AA7" w:rsidP="002B4AA7"/>
    <w:p w14:paraId="5472DDA8" w14:textId="77777777" w:rsidR="002B4AA7" w:rsidRDefault="002B4AA7" w:rsidP="002B4AA7">
      <w:r>
        <w:t>WL D A1 A2 U/Q 67 46 FAULT</w:t>
      </w:r>
      <w:r>
        <w:tab/>
        <w:t xml:space="preserve">Detection </w:t>
      </w:r>
      <w:proofErr w:type="gramStart"/>
      <w:r>
        <w:t>device</w:t>
      </w:r>
      <w:proofErr w:type="gramEnd"/>
      <w:r>
        <w:t xml:space="preserve"> Faulty</w:t>
      </w:r>
    </w:p>
    <w:p w14:paraId="55AE4EF8" w14:textId="77777777" w:rsidR="002B4AA7" w:rsidRDefault="002B4AA7" w:rsidP="002B4AA7">
      <w:r>
        <w:tab/>
      </w:r>
    </w:p>
    <w:p w14:paraId="1B18713D" w14:textId="77777777" w:rsidR="002B4AA7" w:rsidRDefault="002B4AA7" w:rsidP="002B4AA7">
      <w:r>
        <w:t>W D A1 A2 U/Q 67 46</w:t>
      </w:r>
      <w:r>
        <w:tab/>
        <w:t>FAULT</w:t>
      </w:r>
      <w:r>
        <w:tab/>
        <w:t xml:space="preserve">Detection </w:t>
      </w:r>
      <w:proofErr w:type="gramStart"/>
      <w:r>
        <w:t>device</w:t>
      </w:r>
      <w:proofErr w:type="gramEnd"/>
      <w:r>
        <w:t xml:space="preserve"> Faulty</w:t>
      </w:r>
      <w:r>
        <w:tab/>
      </w:r>
    </w:p>
    <w:p w14:paraId="13BCEF47" w14:textId="77777777" w:rsidR="002B4AA7" w:rsidRDefault="002B4AA7" w:rsidP="002B4AA7">
      <w:r>
        <w:t>W D A1 A2 U/Q 67 5F FAULT</w:t>
      </w:r>
      <w:r>
        <w:tab/>
        <w:t xml:space="preserve">Detection </w:t>
      </w:r>
      <w:proofErr w:type="gramStart"/>
      <w:r>
        <w:t>device</w:t>
      </w:r>
      <w:proofErr w:type="gramEnd"/>
      <w:r>
        <w:t xml:space="preserve"> Not ready</w:t>
      </w:r>
    </w:p>
    <w:p w14:paraId="52344086" w14:textId="77777777" w:rsidR="002B4AA7" w:rsidRDefault="002B4AA7" w:rsidP="002B4AA7"/>
    <w:p w14:paraId="399C2454" w14:textId="77777777" w:rsidR="002B4AA7" w:rsidRDefault="002B4AA7" w:rsidP="002B4AA7">
      <w:r>
        <w:t xml:space="preserve">P D A1 A2 U/Q 68 46 FAULT </w:t>
      </w:r>
      <w:r>
        <w:tab/>
        <w:t>Control device</w:t>
      </w:r>
      <w:r>
        <w:tab/>
        <w:t>Faulty</w:t>
      </w:r>
    </w:p>
    <w:p w14:paraId="362A8794" w14:textId="77777777" w:rsidR="002B4AA7" w:rsidRDefault="002B4AA7" w:rsidP="002B4AA7">
      <w:r>
        <w:t>P D A1 A2 U/Q 68 2A</w:t>
      </w:r>
      <w:r>
        <w:tab/>
        <w:t>FAULT</w:t>
      </w:r>
      <w:r>
        <w:tab/>
        <w:t xml:space="preserve">Control </w:t>
      </w:r>
      <w:proofErr w:type="gramStart"/>
      <w:r>
        <w:t>device</w:t>
      </w:r>
      <w:proofErr w:type="gramEnd"/>
      <w:r>
        <w:tab/>
        <w:t>Active? No feedback</w:t>
      </w:r>
    </w:p>
    <w:p w14:paraId="18A0032C" w14:textId="77777777" w:rsidR="002B4AA7" w:rsidRDefault="002B4AA7" w:rsidP="002B4AA7">
      <w:r>
        <w:t>P D A1 A2 U/Q 68 2B</w:t>
      </w:r>
      <w:r>
        <w:tab/>
        <w:t>FAULT</w:t>
      </w:r>
      <w:r>
        <w:tab/>
        <w:t>Control</w:t>
      </w:r>
      <w:r>
        <w:tab/>
      </w:r>
      <w:proofErr w:type="gramStart"/>
      <w:r>
        <w:t>device</w:t>
      </w:r>
      <w:proofErr w:type="gramEnd"/>
      <w:r>
        <w:tab/>
        <w:t>Inactive? feedback active</w:t>
      </w:r>
    </w:p>
    <w:p w14:paraId="4DA6709F" w14:textId="77777777" w:rsidR="002B4AA7" w:rsidRDefault="002B4AA7" w:rsidP="002B4AA7"/>
    <w:p w14:paraId="053B621A" w14:textId="77777777" w:rsidR="002B4AA7" w:rsidRDefault="002B4AA7" w:rsidP="002B4AA7"/>
    <w:p w14:paraId="522F26DB" w14:textId="77777777" w:rsidR="002B4AA7" w:rsidRDefault="002B4AA7" w:rsidP="002B4AA7">
      <w:r>
        <w:t>W D A1 A2 U/Q 7A 46</w:t>
      </w:r>
      <w:r>
        <w:tab/>
        <w:t>FAULT</w:t>
      </w:r>
      <w:r>
        <w:tab/>
        <w:t xml:space="preserve">Internal horn </w:t>
      </w:r>
      <w:r>
        <w:tab/>
        <w:t>Faulty</w:t>
      </w:r>
    </w:p>
    <w:p w14:paraId="75F28E3A" w14:textId="77777777" w:rsidR="002B4AA7" w:rsidRDefault="002B4AA7" w:rsidP="002B4AA7">
      <w:r>
        <w:t>W D A1 A2 U/Q 73 46 FAULT</w:t>
      </w:r>
      <w:r>
        <w:tab/>
      </w:r>
      <w:proofErr w:type="spellStart"/>
      <w:r>
        <w:t>Extemal</w:t>
      </w:r>
      <w:proofErr w:type="spellEnd"/>
      <w:r>
        <w:t xml:space="preserve"> horn </w:t>
      </w:r>
      <w:r>
        <w:tab/>
        <w:t>Faulty</w:t>
      </w:r>
    </w:p>
    <w:p w14:paraId="75472BC5" w14:textId="77777777" w:rsidR="002B4AA7" w:rsidRDefault="002B4AA7" w:rsidP="002B4AA7">
      <w:r>
        <w:t>W D A1 A2 U/Q 09 46 FAULT</w:t>
      </w:r>
      <w:r>
        <w:tab/>
        <w:t xml:space="preserve">Remote </w:t>
      </w:r>
      <w:proofErr w:type="gramStart"/>
      <w:r>
        <w:t>t</w:t>
      </w:r>
      <w:proofErr w:type="gramEnd"/>
      <w:r>
        <w:t xml:space="preserve"> A</w:t>
      </w:r>
      <w:r>
        <w:tab/>
      </w:r>
      <w:r>
        <w:tab/>
        <w:t>Fault</w:t>
      </w:r>
    </w:p>
    <w:p w14:paraId="46672990" w14:textId="77777777" w:rsidR="002B4AA7" w:rsidRDefault="002B4AA7" w:rsidP="002B4AA7"/>
    <w:p w14:paraId="7EB26308" w14:textId="77777777" w:rsidR="002B4AA7" w:rsidRDefault="002B4AA7" w:rsidP="002B4AA7"/>
    <w:p w14:paraId="1C8E356D" w14:textId="77777777" w:rsidR="002B4AA7" w:rsidRDefault="002B4AA7" w:rsidP="002B4AA7">
      <w:r>
        <w:t>Z D A1 A2 U/Q 3B 46</w:t>
      </w:r>
      <w:r>
        <w:tab/>
        <w:t>FAULT</w:t>
      </w:r>
      <w:r>
        <w:tab/>
      </w:r>
      <w:proofErr w:type="spellStart"/>
      <w:r>
        <w:t>FAULT</w:t>
      </w:r>
      <w:proofErr w:type="spellEnd"/>
      <w:r>
        <w:t xml:space="preserve"> remote</w:t>
      </w:r>
      <w:r>
        <w:tab/>
        <w:t>Faulty</w:t>
      </w:r>
    </w:p>
    <w:p w14:paraId="16A45278" w14:textId="77777777" w:rsidR="002B4AA7" w:rsidRDefault="002B4AA7" w:rsidP="002B4AA7">
      <w:r>
        <w:t>Z D A1 A2 U/Q 34 46</w:t>
      </w:r>
      <w:r>
        <w:tab/>
        <w:t>FAULT</w:t>
      </w:r>
      <w:r>
        <w:tab/>
        <w:t xml:space="preserve">Function </w:t>
      </w:r>
      <w:proofErr w:type="gramStart"/>
      <w:r>
        <w:t>unit</w:t>
      </w:r>
      <w:proofErr w:type="gramEnd"/>
      <w:r>
        <w:tab/>
        <w:t>Faulty</w:t>
      </w:r>
    </w:p>
    <w:p w14:paraId="38FC7E17" w14:textId="77777777" w:rsidR="002B4AA7" w:rsidRDefault="002B4AA7" w:rsidP="002B4AA7"/>
    <w:p w14:paraId="497E108C" w14:textId="77777777" w:rsidR="002B4AA7" w:rsidRDefault="002B4AA7" w:rsidP="002B4AA7"/>
    <w:p w14:paraId="044D9CAF" w14:textId="77777777" w:rsidR="002B4AA7" w:rsidRDefault="002B4AA7" w:rsidP="002B4AA7">
      <w:r>
        <w:t>Z D A1 A2 U/Q 3C 3D FAULT</w:t>
      </w:r>
      <w:r>
        <w:tab/>
        <w:t xml:space="preserve">Power </w:t>
      </w:r>
      <w:proofErr w:type="gramStart"/>
      <w:r>
        <w:t>supply</w:t>
      </w:r>
      <w:proofErr w:type="gramEnd"/>
      <w:r>
        <w:tab/>
        <w:t>Emergency power operation</w:t>
      </w:r>
    </w:p>
    <w:p w14:paraId="3080A68A" w14:textId="77777777" w:rsidR="002B4AA7" w:rsidRDefault="002B4AA7" w:rsidP="002B4AA7">
      <w:r>
        <w:t>Z D A1 A2 U/Q 3C 46</w:t>
      </w:r>
      <w:r>
        <w:tab/>
        <w:t>FAULT</w:t>
      </w:r>
      <w:r>
        <w:tab/>
        <w:t xml:space="preserve">Power </w:t>
      </w:r>
      <w:proofErr w:type="gramStart"/>
      <w:r>
        <w:t>supply</w:t>
      </w:r>
      <w:proofErr w:type="gramEnd"/>
      <w:r>
        <w:tab/>
        <w:t>Faulty</w:t>
      </w:r>
    </w:p>
    <w:p w14:paraId="5281C21D" w14:textId="77777777" w:rsidR="002B4AA7" w:rsidRDefault="002B4AA7" w:rsidP="002B4AA7"/>
    <w:p w14:paraId="5700C566" w14:textId="77777777" w:rsidR="002B4AA7" w:rsidRDefault="002B4AA7" w:rsidP="002B4AA7"/>
    <w:p w14:paraId="53A1C55A" w14:textId="77777777" w:rsidR="002B4AA7" w:rsidRDefault="002B4AA7" w:rsidP="002B4AA7">
      <w:r>
        <w:t>W D A1 A2 U/Q 34 28</w:t>
      </w:r>
      <w:r>
        <w:tab/>
        <w:t>FAULT</w:t>
      </w:r>
      <w:r>
        <w:tab/>
        <w:t>Function unit</w:t>
      </w:r>
      <w:r>
        <w:tab/>
        <w:t>FSK key missing</w:t>
      </w:r>
    </w:p>
    <w:p w14:paraId="001CEBBC" w14:textId="77777777" w:rsidR="002B4AA7" w:rsidRDefault="002B4AA7" w:rsidP="002B4AA7">
      <w:r>
        <w:tab/>
      </w:r>
    </w:p>
    <w:p w14:paraId="708C3D32" w14:textId="77777777" w:rsidR="002B4AA7" w:rsidRDefault="002B4AA7" w:rsidP="002B4AA7">
      <w:r>
        <w:t>Z D A1 A2 U/Q 30 45</w:t>
      </w:r>
      <w:r>
        <w:tab/>
        <w:t>FAULT</w:t>
      </w:r>
      <w:r>
        <w:tab/>
        <w:t xml:space="preserve">Field </w:t>
      </w:r>
      <w:proofErr w:type="gramStart"/>
      <w:r>
        <w:t>device</w:t>
      </w:r>
      <w:proofErr w:type="gramEnd"/>
      <w:r>
        <w:tab/>
        <w:t>Impaired</w:t>
      </w:r>
    </w:p>
    <w:p w14:paraId="4F14A651" w14:textId="77777777" w:rsidR="002B4AA7" w:rsidRDefault="002B4AA7" w:rsidP="002B4AA7">
      <w:r>
        <w:t>Z D A1 A2 U/Q 30 46</w:t>
      </w:r>
      <w:r>
        <w:tab/>
        <w:t>FAULT</w:t>
      </w:r>
      <w:r>
        <w:tab/>
        <w:t xml:space="preserve">Field </w:t>
      </w:r>
      <w:proofErr w:type="gramStart"/>
      <w:r>
        <w:t>device</w:t>
      </w:r>
      <w:proofErr w:type="gramEnd"/>
      <w:r>
        <w:tab/>
        <w:t>Faulty</w:t>
      </w:r>
    </w:p>
    <w:p w14:paraId="663D6317" w14:textId="77777777" w:rsidR="002B4AA7" w:rsidRDefault="002B4AA7" w:rsidP="002B4AA7"/>
    <w:p w14:paraId="5C0F583F" w14:textId="77777777" w:rsidR="002B4AA7" w:rsidRDefault="002B4AA7" w:rsidP="002B4AA7">
      <w:r>
        <w:t>Z D A1 A2 U/Q 33 46</w:t>
      </w:r>
      <w:r>
        <w:tab/>
        <w:t>FAULT</w:t>
      </w:r>
      <w:r>
        <w:tab/>
        <w:t xml:space="preserve">Control </w:t>
      </w:r>
      <w:proofErr w:type="gramStart"/>
      <w:r>
        <w:t>unit</w:t>
      </w:r>
      <w:proofErr w:type="gramEnd"/>
      <w:r>
        <w:tab/>
        <w:t>Faulty</w:t>
      </w:r>
    </w:p>
    <w:p w14:paraId="53B9627F" w14:textId="77777777" w:rsidR="002B4AA7" w:rsidRDefault="002B4AA7" w:rsidP="002B4AA7"/>
    <w:p w14:paraId="0A047469" w14:textId="77777777" w:rsidR="002B4AA7" w:rsidRDefault="002B4AA7" w:rsidP="002B4AA7">
      <w:r>
        <w:t>Z D A1 A2 U/Q 36 46</w:t>
      </w:r>
      <w:r>
        <w:tab/>
        <w:t>FAULT</w:t>
      </w:r>
      <w:r>
        <w:tab/>
        <w:t>Printer</w:t>
      </w:r>
      <w:r>
        <w:tab/>
      </w:r>
      <w:r>
        <w:tab/>
      </w:r>
      <w:r>
        <w:tab/>
        <w:t>Fault</w:t>
      </w:r>
    </w:p>
    <w:p w14:paraId="6F91169F" w14:textId="67F2A48D" w:rsidR="002B4AA7" w:rsidRDefault="002B4AA7" w:rsidP="002B4AA7">
      <w:pPr>
        <w:rPr>
          <w:rFonts w:hint="eastAsia"/>
        </w:rPr>
      </w:pPr>
      <w:r>
        <w:t>Z D A1 A2 U/Q 38 46 FAULT</w:t>
      </w:r>
      <w:r>
        <w:tab/>
        <w:t xml:space="preserve">Data </w:t>
      </w:r>
      <w:proofErr w:type="gramStart"/>
      <w:r>
        <w:t>network</w:t>
      </w:r>
      <w:proofErr w:type="gramEnd"/>
      <w:r>
        <w:tab/>
        <w:t>Faulty</w:t>
      </w:r>
    </w:p>
    <w:p w14:paraId="7A989B49" w14:textId="6C3EAAA1" w:rsidR="002B4AA7" w:rsidRDefault="002B4AA7"/>
    <w:p w14:paraId="3B24E46A" w14:textId="115B8F27" w:rsidR="002E2AF6" w:rsidRDefault="002E2AF6"/>
    <w:p w14:paraId="008F7A14" w14:textId="1B4AF981" w:rsidR="002E2AF6" w:rsidRDefault="002E2AF6"/>
    <w:p w14:paraId="26529219" w14:textId="77777777" w:rsidR="002E2AF6" w:rsidRDefault="002E2AF6">
      <w:pPr>
        <w:rPr>
          <w:rFonts w:hint="eastAsia"/>
        </w:rPr>
      </w:pPr>
    </w:p>
    <w:p w14:paraId="0EA7D164" w14:textId="0BEEAC15" w:rsidR="002B4AA7" w:rsidRDefault="002B4AA7">
      <w:pPr>
        <w:rPr>
          <w:rFonts w:hint="eastAsia"/>
        </w:rPr>
      </w:pPr>
      <w:r>
        <w:rPr>
          <w:rFonts w:hint="eastAsia"/>
        </w:rPr>
        <w:t>樊经理给的需求</w:t>
      </w:r>
    </w:p>
    <w:p w14:paraId="69BC948B" w14:textId="7FEC75AF" w:rsidR="002B4AA7" w:rsidRDefault="002B4AA7">
      <w:r>
        <w:rPr>
          <w:noProof/>
        </w:rPr>
        <w:drawing>
          <wp:inline distT="0" distB="0" distL="0" distR="0" wp14:anchorId="496E26BC" wp14:editId="21D83EC3">
            <wp:extent cx="5266690" cy="31756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15301" w14:textId="4CDC35D4" w:rsidR="002B4AA7" w:rsidRDefault="002B4AA7"/>
    <w:p w14:paraId="3709D690" w14:textId="77777777" w:rsidR="00357EC3" w:rsidRDefault="00357EC3">
      <w:pPr>
        <w:rPr>
          <w:rFonts w:hint="eastAsia"/>
        </w:rPr>
      </w:pPr>
    </w:p>
    <w:p w14:paraId="1C21EDE7" w14:textId="58B4AAFC" w:rsidR="002B4AA7" w:rsidRDefault="002F42F9" w:rsidP="002F42F9">
      <w:pPr>
        <w:pStyle w:val="2"/>
      </w:pPr>
      <w:r>
        <w:rPr>
          <w:rFonts w:hint="eastAsia"/>
        </w:rPr>
        <w:t>现场采集数据</w:t>
      </w:r>
      <w:r>
        <w:rPr>
          <w:rFonts w:hint="eastAsia"/>
        </w:rPr>
        <w:t>1</w:t>
      </w:r>
    </w:p>
    <w:p w14:paraId="3B1D62A7" w14:textId="77777777" w:rsidR="00357EC3" w:rsidRDefault="00357EC3" w:rsidP="00357EC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2017-10-27 10:35:32:851</w:t>
      </w:r>
      <w:r>
        <w:rPr>
          <w:rFonts w:hint="eastAsia"/>
        </w:rPr>
        <w:t>】</w:t>
      </w:r>
      <w:r>
        <w:rPr>
          <w:rFonts w:hint="eastAsia"/>
        </w:rPr>
        <w:t>01 54 31 02 57</w:t>
      </w:r>
      <w:proofErr w:type="gramStart"/>
      <w:r>
        <w:rPr>
          <w:rFonts w:hint="eastAsia"/>
        </w:rPr>
        <w:t xml:space="preserve"> 31 31</w:t>
      </w:r>
      <w:proofErr w:type="gramEnd"/>
      <w:r>
        <w:rPr>
          <w:rFonts w:hint="eastAsia"/>
        </w:rPr>
        <w:t xml:space="preserve"> 31 30 33 37 33 51 30 31</w:t>
      </w:r>
      <w:proofErr w:type="gramStart"/>
      <w:r>
        <w:rPr>
          <w:rFonts w:hint="eastAsia"/>
        </w:rPr>
        <w:t xml:space="preserve"> 30 30</w:t>
      </w:r>
      <w:proofErr w:type="gramEnd"/>
      <w:r>
        <w:rPr>
          <w:rFonts w:hint="eastAsia"/>
        </w:rPr>
        <w:t xml:space="preserve"> 03 55 04 05 </w:t>
      </w:r>
    </w:p>
    <w:p w14:paraId="715E6CF1" w14:textId="77777777" w:rsidR="00357EC3" w:rsidRDefault="00357EC3" w:rsidP="00357EC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2017-10-27 10:35:33:269</w:t>
      </w:r>
      <w:r>
        <w:rPr>
          <w:rFonts w:hint="eastAsia"/>
        </w:rPr>
        <w:t>】</w:t>
      </w:r>
      <w:r>
        <w:rPr>
          <w:rFonts w:hint="eastAsia"/>
        </w:rPr>
        <w:t>01 54 31 02 50</w:t>
      </w:r>
      <w:proofErr w:type="gramStart"/>
      <w:r>
        <w:rPr>
          <w:rFonts w:hint="eastAsia"/>
        </w:rPr>
        <w:t xml:space="preserve"> 31 31</w:t>
      </w:r>
      <w:proofErr w:type="gramEnd"/>
      <w:r>
        <w:rPr>
          <w:rFonts w:hint="eastAsia"/>
        </w:rPr>
        <w:t xml:space="preserve"> 32 31 35 31 44 51 36 32 34 46 03 50 04 </w:t>
      </w:r>
    </w:p>
    <w:p w14:paraId="4E86564E" w14:textId="77777777" w:rsidR="00357EC3" w:rsidRDefault="00357EC3" w:rsidP="00357EC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2017-10-27 10:35:33:689</w:t>
      </w:r>
      <w:r>
        <w:rPr>
          <w:rFonts w:hint="eastAsia"/>
        </w:rPr>
        <w:t>】</w:t>
      </w:r>
      <w:r>
        <w:rPr>
          <w:rFonts w:hint="eastAsia"/>
        </w:rPr>
        <w:t xml:space="preserve">05 </w:t>
      </w:r>
    </w:p>
    <w:p w14:paraId="12A9D8D0" w14:textId="77777777" w:rsidR="00357EC3" w:rsidRDefault="00357EC3" w:rsidP="00357EC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2017-10-27 10:35:34:108</w:t>
      </w:r>
      <w:r>
        <w:rPr>
          <w:rFonts w:hint="eastAsia"/>
        </w:rPr>
        <w:t>】</w:t>
      </w:r>
      <w:r>
        <w:rPr>
          <w:rFonts w:hint="eastAsia"/>
        </w:rPr>
        <w:t>01 54 31 02 57</w:t>
      </w:r>
      <w:proofErr w:type="gramStart"/>
      <w:r>
        <w:rPr>
          <w:rFonts w:hint="eastAsia"/>
        </w:rPr>
        <w:t xml:space="preserve"> 31 31</w:t>
      </w:r>
      <w:proofErr w:type="gramEnd"/>
      <w:r>
        <w:rPr>
          <w:rFonts w:hint="eastAsia"/>
        </w:rPr>
        <w:t xml:space="preserve"> 31 30 41 42 30 55 30 31 30 32 03 57 04 05 </w:t>
      </w:r>
    </w:p>
    <w:p w14:paraId="18EF5B50" w14:textId="77777777" w:rsidR="00357EC3" w:rsidRDefault="00357EC3" w:rsidP="00357EC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2017-10-27 10:35:34:527</w:t>
      </w:r>
      <w:r>
        <w:rPr>
          <w:rFonts w:hint="eastAsia"/>
        </w:rPr>
        <w:t>】</w:t>
      </w:r>
      <w:r>
        <w:rPr>
          <w:rFonts w:hint="eastAsia"/>
        </w:rPr>
        <w:t>01 54 31 02 57</w:t>
      </w:r>
      <w:proofErr w:type="gramStart"/>
      <w:r>
        <w:rPr>
          <w:rFonts w:hint="eastAsia"/>
        </w:rPr>
        <w:t xml:space="preserve"> 31 31</w:t>
      </w:r>
      <w:proofErr w:type="gramEnd"/>
      <w:r>
        <w:rPr>
          <w:rFonts w:hint="eastAsia"/>
        </w:rPr>
        <w:t xml:space="preserve"> 31 41 31 43 44 51 30 35</w:t>
      </w:r>
      <w:proofErr w:type="gramStart"/>
      <w:r>
        <w:rPr>
          <w:rFonts w:hint="eastAsia"/>
        </w:rPr>
        <w:t xml:space="preserve"> 30 30</w:t>
      </w:r>
      <w:proofErr w:type="gramEnd"/>
      <w:r>
        <w:rPr>
          <w:rFonts w:hint="eastAsia"/>
        </w:rPr>
        <w:t xml:space="preserve"> 03 21 04 </w:t>
      </w:r>
    </w:p>
    <w:p w14:paraId="318EC4EF" w14:textId="77777777" w:rsidR="00357EC3" w:rsidRDefault="00357EC3" w:rsidP="00357EC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2017-10-27 10:35:34:946</w:t>
      </w:r>
      <w:r>
        <w:rPr>
          <w:rFonts w:hint="eastAsia"/>
        </w:rPr>
        <w:t>】</w:t>
      </w:r>
      <w:r>
        <w:rPr>
          <w:rFonts w:hint="eastAsia"/>
        </w:rPr>
        <w:t>05 01 54 31 02 57</w:t>
      </w:r>
      <w:proofErr w:type="gramStart"/>
      <w:r>
        <w:rPr>
          <w:rFonts w:hint="eastAsia"/>
        </w:rPr>
        <w:t xml:space="preserve"> 31 31</w:t>
      </w:r>
      <w:proofErr w:type="gramEnd"/>
      <w:r>
        <w:rPr>
          <w:rFonts w:hint="eastAsia"/>
        </w:rPr>
        <w:t xml:space="preserve"> 31 41 31 43 44 51 30 36</w:t>
      </w:r>
      <w:proofErr w:type="gramStart"/>
      <w:r>
        <w:rPr>
          <w:rFonts w:hint="eastAsia"/>
        </w:rPr>
        <w:t xml:space="preserve"> 30 30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03 22 </w:t>
      </w:r>
    </w:p>
    <w:p w14:paraId="4D25D97E" w14:textId="77777777" w:rsidR="00357EC3" w:rsidRDefault="00357EC3" w:rsidP="00357EC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2017-10-27 10:35:35:365</w:t>
      </w:r>
      <w:r>
        <w:rPr>
          <w:rFonts w:hint="eastAsia"/>
        </w:rPr>
        <w:t>】</w:t>
      </w:r>
      <w:r>
        <w:rPr>
          <w:rFonts w:hint="eastAsia"/>
        </w:rPr>
        <w:t xml:space="preserve">04 05 </w:t>
      </w:r>
    </w:p>
    <w:p w14:paraId="40159A5A" w14:textId="77777777" w:rsidR="00357EC3" w:rsidRDefault="00357EC3" w:rsidP="00357EC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2017-10-27 10:35:35:783</w:t>
      </w:r>
      <w:r>
        <w:rPr>
          <w:rFonts w:hint="eastAsia"/>
        </w:rPr>
        <w:t>】</w:t>
      </w:r>
      <w:r>
        <w:rPr>
          <w:rFonts w:hint="eastAsia"/>
        </w:rPr>
        <w:t>01 54 31 02 57</w:t>
      </w:r>
      <w:proofErr w:type="gramStart"/>
      <w:r>
        <w:rPr>
          <w:rFonts w:hint="eastAsia"/>
        </w:rPr>
        <w:t xml:space="preserve"> 31 31</w:t>
      </w:r>
      <w:proofErr w:type="gramEnd"/>
      <w:r>
        <w:rPr>
          <w:rFonts w:hint="eastAsia"/>
        </w:rPr>
        <w:t xml:space="preserve"> 31 30 41 42 46 51 36 37 34 46 03 55 04 </w:t>
      </w:r>
    </w:p>
    <w:p w14:paraId="17CF57E6" w14:textId="77777777" w:rsidR="00357EC3" w:rsidRDefault="00357EC3" w:rsidP="00357EC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2017-10-27 10:35:36:201</w:t>
      </w:r>
      <w:r>
        <w:rPr>
          <w:rFonts w:hint="eastAsia"/>
        </w:rPr>
        <w:t>】</w:t>
      </w:r>
      <w:r>
        <w:rPr>
          <w:rFonts w:hint="eastAsia"/>
        </w:rPr>
        <w:t xml:space="preserve">01 4C 30 02 03 7D </w:t>
      </w:r>
    </w:p>
    <w:p w14:paraId="086BC6EF" w14:textId="77777777" w:rsidR="00357EC3" w:rsidRDefault="00357EC3" w:rsidP="00357EC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2017-10-27 10:35:36:621</w:t>
      </w:r>
      <w:r>
        <w:rPr>
          <w:rFonts w:hint="eastAsia"/>
        </w:rPr>
        <w:t>】</w:t>
      </w:r>
      <w:r>
        <w:rPr>
          <w:rFonts w:hint="eastAsia"/>
        </w:rPr>
        <w:t xml:space="preserve">01 4C 30 02 03 7D </w:t>
      </w:r>
    </w:p>
    <w:p w14:paraId="29BB7107" w14:textId="77777777" w:rsidR="00357EC3" w:rsidRDefault="00357EC3" w:rsidP="00357EC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2017-10-27 10:35:37:041</w:t>
      </w:r>
      <w:r>
        <w:rPr>
          <w:rFonts w:hint="eastAsia"/>
        </w:rPr>
        <w:t>】</w:t>
      </w:r>
      <w:r>
        <w:rPr>
          <w:rFonts w:hint="eastAsia"/>
        </w:rPr>
        <w:t xml:space="preserve">01 4C 30 02 03 7D </w:t>
      </w:r>
    </w:p>
    <w:p w14:paraId="16EBE7D9" w14:textId="77777777" w:rsidR="00357EC3" w:rsidRDefault="00357EC3" w:rsidP="00357EC3">
      <w:pPr>
        <w:rPr>
          <w:rFonts w:hint="eastAsia"/>
        </w:rPr>
      </w:pPr>
      <w:r>
        <w:rPr>
          <w:rFonts w:hint="eastAsia"/>
        </w:rPr>
        <w:t>"1450";"2";"1894";"1605";"496";"0";"ZONE";"</w:t>
      </w:r>
      <w:r>
        <w:rPr>
          <w:rFonts w:hint="eastAsia"/>
        </w:rPr>
        <w:t>酒店地下一层手报</w:t>
      </w:r>
      <w:r>
        <w:rPr>
          <w:rFonts w:hint="eastAsia"/>
        </w:rPr>
        <w:t>";"</w:t>
      </w:r>
      <w:r>
        <w:rPr>
          <w:rFonts w:hint="eastAsia"/>
        </w:rPr>
        <w:t>西南话务员间</w:t>
      </w:r>
      <w:proofErr w:type="gramStart"/>
      <w:r>
        <w:rPr>
          <w:rFonts w:hint="eastAsia"/>
        </w:rPr>
        <w:t>门口手</w:t>
      </w:r>
      <w:proofErr w:type="gramEnd"/>
      <w:r>
        <w:rPr>
          <w:rFonts w:hint="eastAsia"/>
        </w:rPr>
        <w:t>报</w:t>
      </w:r>
      <w:r>
        <w:rPr>
          <w:rFonts w:hint="eastAsia"/>
        </w:rPr>
        <w:t>";"A";"0AB0";"-";"LOG";"01:009:001:000";"0";"255"</w:t>
      </w:r>
    </w:p>
    <w:p w14:paraId="786145AD" w14:textId="732A1C30" w:rsidR="002B4AA7" w:rsidRDefault="00357EC3" w:rsidP="00357EC3">
      <w:r>
        <w:rPr>
          <w:rFonts w:hint="eastAsia"/>
        </w:rPr>
        <w:t>【</w:t>
      </w:r>
      <w:r>
        <w:rPr>
          <w:rFonts w:hint="eastAsia"/>
        </w:rPr>
        <w:t>2017-10-27 10:35:37:459</w:t>
      </w:r>
      <w:r>
        <w:rPr>
          <w:rFonts w:hint="eastAsia"/>
        </w:rPr>
        <w:t>】</w:t>
      </w:r>
      <w:r>
        <w:rPr>
          <w:rFonts w:hint="eastAsia"/>
        </w:rPr>
        <w:t>01 4C 30 02 03 7D</w:t>
      </w:r>
    </w:p>
    <w:p w14:paraId="0F71A1E2" w14:textId="5CE32DBD" w:rsidR="002B4AA7" w:rsidRDefault="002F42F9" w:rsidP="002F42F9">
      <w:pPr>
        <w:pStyle w:val="3"/>
        <w:rPr>
          <w:rFonts w:hint="eastAsia"/>
        </w:rPr>
      </w:pPr>
      <w:r>
        <w:rPr>
          <w:rFonts w:hint="eastAsia"/>
        </w:rPr>
        <w:t>数据分析</w:t>
      </w:r>
    </w:p>
    <w:p w14:paraId="088B2B39" w14:textId="7089A10E" w:rsidR="002B4AA7" w:rsidRDefault="00357EC3">
      <w:r w:rsidRPr="00357EC3">
        <w:t>01 54 31 02 57</w:t>
      </w:r>
      <w:proofErr w:type="gramStart"/>
      <w:r w:rsidRPr="00357EC3">
        <w:t xml:space="preserve"> 31 31</w:t>
      </w:r>
      <w:proofErr w:type="gramEnd"/>
      <w:r w:rsidRPr="00357EC3">
        <w:t xml:space="preserve"> 31 41 31 43 44 51 30 </w:t>
      </w:r>
      <w:r w:rsidRPr="00357EC3">
        <w:rPr>
          <w:color w:val="FF0000"/>
        </w:rPr>
        <w:t>36</w:t>
      </w:r>
      <w:proofErr w:type="gramStart"/>
      <w:r w:rsidRPr="00357EC3">
        <w:rPr>
          <w:color w:val="FF0000"/>
        </w:rPr>
        <w:t xml:space="preserve"> 30</w:t>
      </w:r>
      <w:r w:rsidRPr="00357EC3">
        <w:t xml:space="preserve"> 30</w:t>
      </w:r>
      <w:proofErr w:type="gramEnd"/>
      <w:r w:rsidRPr="00357EC3">
        <w:t xml:space="preserve"> 03 22 </w:t>
      </w:r>
      <w:r>
        <w:t xml:space="preserve"> </w:t>
      </w:r>
      <w:r>
        <w:rPr>
          <w:rFonts w:hint="eastAsia"/>
        </w:rPr>
        <w:t>为火警信息</w:t>
      </w:r>
      <w:r>
        <w:rPr>
          <w:rFonts w:hint="eastAsia"/>
        </w:rPr>
        <w:t xml:space="preserve"> </w:t>
      </w:r>
      <w:r>
        <w:t>36 30</w:t>
      </w:r>
      <w:r>
        <w:rPr>
          <w:rFonts w:hint="eastAsia"/>
        </w:rPr>
        <w:t>才为火警标识</w:t>
      </w:r>
      <w:r w:rsidR="007248EA">
        <w:rPr>
          <w:rFonts w:hint="eastAsia"/>
        </w:rPr>
        <w:t xml:space="preserve"> </w:t>
      </w:r>
    </w:p>
    <w:tbl>
      <w:tblPr>
        <w:tblStyle w:val="afffff7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847236" w14:paraId="366FC980" w14:textId="77777777" w:rsidTr="007248EA">
        <w:tc>
          <w:tcPr>
            <w:tcW w:w="2074" w:type="dxa"/>
          </w:tcPr>
          <w:p w14:paraId="7BF0583D" w14:textId="73BDA22A" w:rsidR="00847236" w:rsidRDefault="00847236">
            <w:r>
              <w:t>H</w:t>
            </w:r>
            <w:r>
              <w:rPr>
                <w:rFonts w:hint="eastAsia"/>
              </w:rPr>
              <w:t>ex</w:t>
            </w:r>
            <w:r>
              <w:rPr>
                <w:rFonts w:hint="eastAsia"/>
              </w:rPr>
              <w:t>十六进制</w:t>
            </w:r>
          </w:p>
        </w:tc>
        <w:tc>
          <w:tcPr>
            <w:tcW w:w="2074" w:type="dxa"/>
          </w:tcPr>
          <w:p w14:paraId="4E76219B" w14:textId="0C0BD9B1" w:rsidR="00847236" w:rsidRDefault="00847236">
            <w:proofErr w:type="spellStart"/>
            <w:r>
              <w:rPr>
                <w:rFonts w:hint="eastAsia"/>
              </w:rPr>
              <w:t>ASCii</w:t>
            </w:r>
            <w:proofErr w:type="spellEnd"/>
          </w:p>
        </w:tc>
      </w:tr>
      <w:tr w:rsidR="00847236" w14:paraId="7055DF71" w14:textId="77777777" w:rsidTr="007248EA">
        <w:tc>
          <w:tcPr>
            <w:tcW w:w="2074" w:type="dxa"/>
          </w:tcPr>
          <w:p w14:paraId="799215A7" w14:textId="64FB6A21" w:rsidR="00847236" w:rsidRDefault="00847236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2074" w:type="dxa"/>
          </w:tcPr>
          <w:p w14:paraId="7455A5EB" w14:textId="1C235DCA" w:rsidR="00847236" w:rsidRDefault="00847236">
            <w:r>
              <w:rPr>
                <w:rFonts w:hint="eastAsia"/>
              </w:rPr>
              <w:t>6</w:t>
            </w:r>
          </w:p>
        </w:tc>
      </w:tr>
      <w:tr w:rsidR="00847236" w14:paraId="0B15E636" w14:textId="77777777" w:rsidTr="007248EA">
        <w:tc>
          <w:tcPr>
            <w:tcW w:w="2074" w:type="dxa"/>
          </w:tcPr>
          <w:p w14:paraId="2969EF42" w14:textId="73C44709" w:rsidR="00847236" w:rsidRDefault="00847236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14:paraId="600C7E88" w14:textId="4BE61BEE" w:rsidR="00847236" w:rsidRDefault="00847236">
            <w:r>
              <w:rPr>
                <w:rFonts w:hint="eastAsia"/>
              </w:rPr>
              <w:t>0</w:t>
            </w:r>
          </w:p>
        </w:tc>
      </w:tr>
    </w:tbl>
    <w:p w14:paraId="01CC4603" w14:textId="14A6A175" w:rsidR="00357EC3" w:rsidRDefault="00357EC3"/>
    <w:p w14:paraId="578CBA1B" w14:textId="77777777" w:rsidR="00357EC3" w:rsidRDefault="00357EC3">
      <w:pPr>
        <w:rPr>
          <w:rFonts w:hint="eastAsia"/>
        </w:rPr>
      </w:pPr>
    </w:p>
    <w:p w14:paraId="24E5E483" w14:textId="227C37AE" w:rsidR="002B4AA7" w:rsidRDefault="002B4AA7"/>
    <w:p w14:paraId="1270C9A2" w14:textId="0BF400E8" w:rsidR="002B4AA7" w:rsidRDefault="002B4AA7"/>
    <w:p w14:paraId="2AD36879" w14:textId="0B5BB989" w:rsidR="002B4AA7" w:rsidRDefault="002B4AA7"/>
    <w:p w14:paraId="58E96C7F" w14:textId="0DF43907" w:rsidR="002B4AA7" w:rsidRDefault="002B4AA7"/>
    <w:p w14:paraId="6D3C82CE" w14:textId="4572FAB1" w:rsidR="002B4AA7" w:rsidRDefault="002B4AA7"/>
    <w:p w14:paraId="67083AD4" w14:textId="41C5D1C0" w:rsidR="002B4AA7" w:rsidRDefault="002B4AA7"/>
    <w:p w14:paraId="5D0C7A74" w14:textId="01970C0E" w:rsidR="002B4AA7" w:rsidRDefault="004F6096" w:rsidP="002F42F9">
      <w:pPr>
        <w:pStyle w:val="2"/>
      </w:pPr>
      <w:r>
        <w:rPr>
          <w:rFonts w:hint="eastAsia"/>
        </w:rPr>
        <w:t>现场采集数据</w:t>
      </w:r>
      <w:r w:rsidR="002F42F9">
        <w:rPr>
          <w:rFonts w:hint="eastAsia"/>
        </w:rPr>
        <w:t>2</w:t>
      </w:r>
    </w:p>
    <w:p w14:paraId="6A0CA9FB" w14:textId="77777777" w:rsidR="004F6096" w:rsidRDefault="004F6096" w:rsidP="004F6096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2017-11-01 14:50:25:762</w:t>
      </w:r>
      <w:r>
        <w:rPr>
          <w:rFonts w:hint="eastAsia"/>
        </w:rPr>
        <w:t>】</w:t>
      </w:r>
      <w:r>
        <w:rPr>
          <w:rFonts w:hint="eastAsia"/>
        </w:rPr>
        <w:t>05 01 54 31 02 5A</w:t>
      </w:r>
      <w:proofErr w:type="gramStart"/>
      <w:r>
        <w:rPr>
          <w:rFonts w:hint="eastAsia"/>
        </w:rPr>
        <w:t xml:space="preserve"> 31 31</w:t>
      </w:r>
      <w:proofErr w:type="gramEnd"/>
      <w:r>
        <w:rPr>
          <w:rFonts w:hint="eastAsia"/>
        </w:rPr>
        <w:t xml:space="preserve"> 31</w:t>
      </w:r>
      <w:proofErr w:type="gramStart"/>
      <w:r>
        <w:rPr>
          <w:rFonts w:hint="eastAsia"/>
        </w:rPr>
        <w:t xml:space="preserve"> 30 30 30 3</w:t>
      </w:r>
      <w:proofErr w:type="gramEnd"/>
      <w:r>
        <w:rPr>
          <w:rFonts w:hint="eastAsia"/>
        </w:rPr>
        <w:t>0 4E 33 39</w:t>
      </w:r>
      <w:proofErr w:type="gramStart"/>
      <w:r>
        <w:rPr>
          <w:rFonts w:hint="eastAsia"/>
        </w:rPr>
        <w:t xml:space="preserve"> 30 3</w:t>
      </w:r>
      <w:proofErr w:type="gramEnd"/>
      <w:r>
        <w:rPr>
          <w:rFonts w:hint="eastAsia"/>
        </w:rPr>
        <w:t xml:space="preserve">0 03 4B 04 </w:t>
      </w:r>
    </w:p>
    <w:p w14:paraId="02E20370" w14:textId="77777777" w:rsidR="004F6096" w:rsidRDefault="004F6096" w:rsidP="004F6096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2017-11-01 14:50:26:197</w:t>
      </w:r>
      <w:r>
        <w:rPr>
          <w:rFonts w:hint="eastAsia"/>
        </w:rPr>
        <w:t>】</w:t>
      </w:r>
      <w:r>
        <w:rPr>
          <w:rFonts w:hint="eastAsia"/>
        </w:rPr>
        <w:t xml:space="preserve">01 4C 30 02 03 7D </w:t>
      </w:r>
    </w:p>
    <w:p w14:paraId="33AA9FD4" w14:textId="77777777" w:rsidR="004F6096" w:rsidRDefault="004F6096" w:rsidP="004F6096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2017-11-01 14:50:26:633</w:t>
      </w:r>
      <w:r>
        <w:rPr>
          <w:rFonts w:hint="eastAsia"/>
        </w:rPr>
        <w:t>】</w:t>
      </w:r>
      <w:r>
        <w:rPr>
          <w:rFonts w:hint="eastAsia"/>
        </w:rPr>
        <w:t xml:space="preserve">01 4C 30 02 03 7D </w:t>
      </w:r>
    </w:p>
    <w:p w14:paraId="33C24E14" w14:textId="77777777" w:rsidR="004F6096" w:rsidRDefault="004F6096" w:rsidP="004F6096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2017-11-01 14:50:27:066</w:t>
      </w:r>
      <w:r>
        <w:rPr>
          <w:rFonts w:hint="eastAsia"/>
        </w:rPr>
        <w:t>】</w:t>
      </w:r>
      <w:r>
        <w:rPr>
          <w:rFonts w:hint="eastAsia"/>
        </w:rPr>
        <w:t xml:space="preserve">01 4C 30 02 03 7D </w:t>
      </w:r>
    </w:p>
    <w:p w14:paraId="403A1960" w14:textId="77777777" w:rsidR="004F6096" w:rsidRDefault="004F6096" w:rsidP="004F6096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2017-11-01 14:50:27:501</w:t>
      </w:r>
      <w:r>
        <w:rPr>
          <w:rFonts w:hint="eastAsia"/>
        </w:rPr>
        <w:t>】</w:t>
      </w:r>
      <w:r>
        <w:rPr>
          <w:rFonts w:hint="eastAsia"/>
        </w:rPr>
        <w:t>01 4C 30 02 03 7D 05 01 54 31 02 57</w:t>
      </w:r>
      <w:proofErr w:type="gramStart"/>
      <w:r>
        <w:rPr>
          <w:rFonts w:hint="eastAsia"/>
        </w:rPr>
        <w:t xml:space="preserve"> 31 31</w:t>
      </w:r>
      <w:proofErr w:type="gramEnd"/>
      <w:r>
        <w:rPr>
          <w:rFonts w:hint="eastAsia"/>
        </w:rPr>
        <w:t xml:space="preserve"> 32</w:t>
      </w:r>
      <w:proofErr w:type="gramStart"/>
      <w:r>
        <w:rPr>
          <w:rFonts w:hint="eastAsia"/>
        </w:rPr>
        <w:t xml:space="preserve"> 31 31</w:t>
      </w:r>
      <w:proofErr w:type="gramEnd"/>
      <w:r>
        <w:rPr>
          <w:rFonts w:hint="eastAsia"/>
        </w:rPr>
        <w:t xml:space="preserve"> 42 46 4E 30 31 38 35 03 47 </w:t>
      </w:r>
    </w:p>
    <w:p w14:paraId="0FEC55FD" w14:textId="77777777" w:rsidR="004F6096" w:rsidRDefault="004F6096" w:rsidP="004F6096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2017-11-01 14:50:27:938</w:t>
      </w:r>
      <w:r>
        <w:rPr>
          <w:rFonts w:hint="eastAsia"/>
        </w:rPr>
        <w:t>】</w:t>
      </w:r>
      <w:r>
        <w:rPr>
          <w:rFonts w:hint="eastAsia"/>
        </w:rPr>
        <w:t xml:space="preserve">04 05 </w:t>
      </w:r>
    </w:p>
    <w:p w14:paraId="78AB83C7" w14:textId="77777777" w:rsidR="004F6096" w:rsidRDefault="004F6096" w:rsidP="004F6096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2017-11-01 14:50:28:374</w:t>
      </w:r>
      <w:r>
        <w:rPr>
          <w:rFonts w:hint="eastAsia"/>
        </w:rPr>
        <w:t>】</w:t>
      </w:r>
      <w:r>
        <w:rPr>
          <w:rFonts w:hint="eastAsia"/>
        </w:rPr>
        <w:t>01 54 31 02 57</w:t>
      </w:r>
      <w:proofErr w:type="gramStart"/>
      <w:r>
        <w:rPr>
          <w:rFonts w:hint="eastAsia"/>
        </w:rPr>
        <w:t xml:space="preserve"> 31 31</w:t>
      </w:r>
      <w:proofErr w:type="gramEnd"/>
      <w:r>
        <w:rPr>
          <w:rFonts w:hint="eastAsia"/>
        </w:rPr>
        <w:t xml:space="preserve"> 32</w:t>
      </w:r>
      <w:proofErr w:type="gramStart"/>
      <w:r>
        <w:rPr>
          <w:rFonts w:hint="eastAsia"/>
        </w:rPr>
        <w:t xml:space="preserve"> 31 31</w:t>
      </w:r>
      <w:proofErr w:type="gramEnd"/>
      <w:r>
        <w:rPr>
          <w:rFonts w:hint="eastAsia"/>
        </w:rPr>
        <w:t xml:space="preserve"> 42 46 4E 36 34 33 43 03 39 04 </w:t>
      </w:r>
    </w:p>
    <w:p w14:paraId="66EB6453" w14:textId="77777777" w:rsidR="004F6096" w:rsidRDefault="004F6096" w:rsidP="004F6096">
      <w:pPr>
        <w:rPr>
          <w:rFonts w:hint="eastAsia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>2017-11-01 14:50:28:810</w:t>
      </w:r>
      <w:r>
        <w:rPr>
          <w:rFonts w:hint="eastAsia"/>
        </w:rPr>
        <w:t>】</w:t>
      </w:r>
      <w:r>
        <w:rPr>
          <w:rFonts w:hint="eastAsia"/>
        </w:rPr>
        <w:t>05 01 54 31 02 57</w:t>
      </w:r>
      <w:proofErr w:type="gramStart"/>
      <w:r>
        <w:rPr>
          <w:rFonts w:hint="eastAsia"/>
        </w:rPr>
        <w:t xml:space="preserve"> 31 31</w:t>
      </w:r>
      <w:proofErr w:type="gramEnd"/>
      <w:r>
        <w:rPr>
          <w:rFonts w:hint="eastAsia"/>
        </w:rPr>
        <w:t xml:space="preserve"> 32 41 31 43 44 4E 30 36 38 35 03 33 04 </w:t>
      </w:r>
    </w:p>
    <w:p w14:paraId="6F74A7E1" w14:textId="77777777" w:rsidR="004F6096" w:rsidRDefault="004F6096" w:rsidP="004F6096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2017-11-01 14:50:29:246</w:t>
      </w:r>
      <w:r>
        <w:rPr>
          <w:rFonts w:hint="eastAsia"/>
        </w:rPr>
        <w:t>】</w:t>
      </w:r>
      <w:r>
        <w:rPr>
          <w:rFonts w:hint="eastAsia"/>
        </w:rPr>
        <w:t xml:space="preserve">01 </w:t>
      </w:r>
    </w:p>
    <w:p w14:paraId="695959DF" w14:textId="77777777" w:rsidR="004F6096" w:rsidRDefault="004F6096" w:rsidP="004F6096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2017-11-01 14:50:29:682</w:t>
      </w:r>
      <w:r>
        <w:rPr>
          <w:rFonts w:hint="eastAsia"/>
        </w:rPr>
        <w:t>】</w:t>
      </w:r>
      <w:r>
        <w:rPr>
          <w:rFonts w:hint="eastAsia"/>
        </w:rPr>
        <w:t xml:space="preserve">4C 30 02 03 7D 01 4C 30 02 03 7D </w:t>
      </w:r>
    </w:p>
    <w:p w14:paraId="23D9B906" w14:textId="77777777" w:rsidR="004F6096" w:rsidRDefault="004F6096" w:rsidP="004F6096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2017-11-01 14:50:30:118</w:t>
      </w:r>
      <w:r>
        <w:rPr>
          <w:rFonts w:hint="eastAsia"/>
        </w:rPr>
        <w:t>】</w:t>
      </w:r>
      <w:r>
        <w:rPr>
          <w:rFonts w:hint="eastAsia"/>
        </w:rPr>
        <w:t>05 01 54 31 02 57</w:t>
      </w:r>
      <w:proofErr w:type="gramStart"/>
      <w:r>
        <w:rPr>
          <w:rFonts w:hint="eastAsia"/>
        </w:rPr>
        <w:t xml:space="preserve"> 31 31</w:t>
      </w:r>
      <w:proofErr w:type="gramEnd"/>
      <w:r>
        <w:rPr>
          <w:rFonts w:hint="eastAsia"/>
        </w:rPr>
        <w:t xml:space="preserve"> 32 30 35 37 35 4E 30 31 38 35 03 44 04 </w:t>
      </w:r>
    </w:p>
    <w:p w14:paraId="729BDC11" w14:textId="77777777" w:rsidR="004F6096" w:rsidRDefault="004F6096" w:rsidP="004F6096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2017-11-01 14:50:30:554</w:t>
      </w:r>
      <w:r>
        <w:rPr>
          <w:rFonts w:hint="eastAsia"/>
        </w:rPr>
        <w:t>】</w:t>
      </w:r>
      <w:r>
        <w:rPr>
          <w:rFonts w:hint="eastAsia"/>
        </w:rPr>
        <w:t xml:space="preserve">01 4C 30 02 03 7D </w:t>
      </w:r>
    </w:p>
    <w:p w14:paraId="60565D8D" w14:textId="77777777" w:rsidR="004F6096" w:rsidRDefault="004F6096" w:rsidP="004F6096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2017-11-01 14:50:30:993</w:t>
      </w:r>
      <w:r>
        <w:rPr>
          <w:rFonts w:hint="eastAsia"/>
        </w:rPr>
        <w:t>】</w:t>
      </w:r>
      <w:r>
        <w:rPr>
          <w:rFonts w:hint="eastAsia"/>
        </w:rPr>
        <w:t xml:space="preserve">01 4C 30 02 03 7D </w:t>
      </w:r>
    </w:p>
    <w:p w14:paraId="6C4FE148" w14:textId="77777777" w:rsidR="004F6096" w:rsidRDefault="004F6096" w:rsidP="004F6096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2017-11-01 14:50:31:427</w:t>
      </w:r>
      <w:r>
        <w:rPr>
          <w:rFonts w:hint="eastAsia"/>
        </w:rPr>
        <w:t>】</w:t>
      </w:r>
      <w:r>
        <w:rPr>
          <w:rFonts w:hint="eastAsia"/>
        </w:rPr>
        <w:t xml:space="preserve">01 4C 30 02 03 7D </w:t>
      </w:r>
    </w:p>
    <w:p w14:paraId="4F82790C" w14:textId="77777777" w:rsidR="004F6096" w:rsidRDefault="004F6096" w:rsidP="004F6096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2017-11-01 14:50:31:864</w:t>
      </w:r>
      <w:r>
        <w:rPr>
          <w:rFonts w:hint="eastAsia"/>
        </w:rPr>
        <w:t>】</w:t>
      </w:r>
      <w:r>
        <w:rPr>
          <w:rFonts w:hint="eastAsia"/>
        </w:rPr>
        <w:t>05 01 54 31 02 50</w:t>
      </w:r>
      <w:proofErr w:type="gramStart"/>
      <w:r>
        <w:rPr>
          <w:rFonts w:hint="eastAsia"/>
        </w:rPr>
        <w:t xml:space="preserve"> 31 31 31 31</w:t>
      </w:r>
      <w:proofErr w:type="gramEnd"/>
      <w:r>
        <w:rPr>
          <w:rFonts w:hint="eastAsia"/>
        </w:rPr>
        <w:t xml:space="preserve"> 33 42 36 4E 36 32 34 44 03 49 04 </w:t>
      </w:r>
    </w:p>
    <w:p w14:paraId="5B6A9ECB" w14:textId="77777777" w:rsidR="004F6096" w:rsidRDefault="004F6096" w:rsidP="004F6096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2017-11-01 14:50:32:292</w:t>
      </w:r>
      <w:r>
        <w:rPr>
          <w:rFonts w:hint="eastAsia"/>
        </w:rPr>
        <w:t>】</w:t>
      </w:r>
      <w:r>
        <w:rPr>
          <w:rFonts w:hint="eastAsia"/>
        </w:rPr>
        <w:t>05 01 54 31 02 50</w:t>
      </w:r>
      <w:proofErr w:type="gramStart"/>
      <w:r>
        <w:rPr>
          <w:rFonts w:hint="eastAsia"/>
        </w:rPr>
        <w:t xml:space="preserve"> 31 31</w:t>
      </w:r>
      <w:proofErr w:type="gramEnd"/>
      <w:r>
        <w:rPr>
          <w:rFonts w:hint="eastAsia"/>
        </w:rPr>
        <w:t xml:space="preserve"> 32 31 35</w:t>
      </w:r>
      <w:proofErr w:type="gramStart"/>
      <w:r>
        <w:rPr>
          <w:rFonts w:hint="eastAsia"/>
        </w:rPr>
        <w:t xml:space="preserve"> 32 32</w:t>
      </w:r>
      <w:proofErr w:type="gramEnd"/>
      <w:r>
        <w:rPr>
          <w:rFonts w:hint="eastAsia"/>
        </w:rPr>
        <w:t xml:space="preserve"> 4E </w:t>
      </w:r>
    </w:p>
    <w:p w14:paraId="245ABEFE" w14:textId="77777777" w:rsidR="004F6096" w:rsidRDefault="004F6096" w:rsidP="004F6096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2017-11-01 14:50:32:723</w:t>
      </w:r>
      <w:r>
        <w:rPr>
          <w:rFonts w:hint="eastAsia"/>
        </w:rPr>
        <w:t>】</w:t>
      </w:r>
      <w:r>
        <w:rPr>
          <w:rFonts w:hint="eastAsia"/>
        </w:rPr>
        <w:t xml:space="preserve">36 32 34 44 03 38 04 05 </w:t>
      </w:r>
    </w:p>
    <w:p w14:paraId="419350E4" w14:textId="485DE9AB" w:rsidR="002B4AA7" w:rsidRDefault="004F6096" w:rsidP="004F6096">
      <w:r>
        <w:rPr>
          <w:rFonts w:hint="eastAsia"/>
        </w:rPr>
        <w:t>【</w:t>
      </w:r>
      <w:r>
        <w:rPr>
          <w:rFonts w:hint="eastAsia"/>
        </w:rPr>
        <w:t>2017-11-01 14:50:33:153</w:t>
      </w:r>
      <w:r>
        <w:rPr>
          <w:rFonts w:hint="eastAsia"/>
        </w:rPr>
        <w:t>】</w:t>
      </w:r>
      <w:r>
        <w:rPr>
          <w:rFonts w:hint="eastAsia"/>
        </w:rPr>
        <w:t>01 54 31 02 57</w:t>
      </w:r>
      <w:proofErr w:type="gramStart"/>
      <w:r>
        <w:rPr>
          <w:rFonts w:hint="eastAsia"/>
        </w:rPr>
        <w:t xml:space="preserve"> 31 31</w:t>
      </w:r>
      <w:proofErr w:type="gramEnd"/>
      <w:r>
        <w:rPr>
          <w:rFonts w:hint="eastAsia"/>
        </w:rPr>
        <w:t xml:space="preserve"> 32 31 32 30 31 4E 36 37 33 43 03 3C 04</w:t>
      </w:r>
    </w:p>
    <w:p w14:paraId="66783FAD" w14:textId="2E2FC171" w:rsidR="002B4AA7" w:rsidRDefault="002B4AA7"/>
    <w:p w14:paraId="791CCD9C" w14:textId="1969C536" w:rsidR="002B4AA7" w:rsidRDefault="002F42F9" w:rsidP="002F42F9">
      <w:pPr>
        <w:pStyle w:val="3"/>
      </w:pPr>
      <w:r>
        <w:rPr>
          <w:rFonts w:hint="eastAsia"/>
        </w:rPr>
        <w:t>协议分析</w:t>
      </w:r>
    </w:p>
    <w:p w14:paraId="09BF5760" w14:textId="52C344C3" w:rsidR="002F42F9" w:rsidRDefault="002F42F9">
      <w:pPr>
        <w:rPr>
          <w:rFonts w:hint="eastAsia"/>
        </w:rPr>
      </w:pPr>
      <w:r>
        <w:rPr>
          <w:rFonts w:hint="eastAsia"/>
        </w:rPr>
        <w:t>01 54 31 02 57</w:t>
      </w:r>
      <w:proofErr w:type="gramStart"/>
      <w:r>
        <w:rPr>
          <w:rFonts w:hint="eastAsia"/>
        </w:rPr>
        <w:t xml:space="preserve"> 31 31</w:t>
      </w:r>
      <w:proofErr w:type="gramEnd"/>
      <w:r>
        <w:rPr>
          <w:rFonts w:hint="eastAsia"/>
        </w:rPr>
        <w:t xml:space="preserve"> 32 30 35 37 35 4E 30 31 38 35 03 44 04</w:t>
      </w:r>
      <w:r>
        <w:t xml:space="preserve"> </w:t>
      </w:r>
      <w:r>
        <w:rPr>
          <w:rFonts w:hint="eastAsia"/>
        </w:rPr>
        <w:t>为火警数据</w:t>
      </w:r>
      <w:r w:rsidR="00276462">
        <w:rPr>
          <w:rFonts w:hint="eastAsia"/>
        </w:rPr>
        <w:t xml:space="preserve"> </w:t>
      </w:r>
      <w:r w:rsidR="00276462">
        <w:rPr>
          <w:rFonts w:hint="eastAsia"/>
        </w:rPr>
        <w:t>火警标识</w:t>
      </w:r>
      <w:r w:rsidR="00276462">
        <w:rPr>
          <w:rFonts w:hint="eastAsia"/>
        </w:rPr>
        <w:t>3</w:t>
      </w:r>
      <w:r w:rsidR="00276462">
        <w:t>8 35</w:t>
      </w:r>
    </w:p>
    <w:p w14:paraId="2B3C5C77" w14:textId="45B41719" w:rsidR="002B4AA7" w:rsidRDefault="002B4AA7"/>
    <w:tbl>
      <w:tblPr>
        <w:tblStyle w:val="afffff7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276462" w14:paraId="4AA2E5D9" w14:textId="77777777" w:rsidTr="00B710C8">
        <w:tc>
          <w:tcPr>
            <w:tcW w:w="2074" w:type="dxa"/>
          </w:tcPr>
          <w:p w14:paraId="42010749" w14:textId="77777777" w:rsidR="00276462" w:rsidRDefault="00276462" w:rsidP="00B710C8">
            <w:r>
              <w:t>H</w:t>
            </w:r>
            <w:r>
              <w:rPr>
                <w:rFonts w:hint="eastAsia"/>
              </w:rPr>
              <w:t>ex</w:t>
            </w:r>
            <w:r>
              <w:rPr>
                <w:rFonts w:hint="eastAsia"/>
              </w:rPr>
              <w:t>十六进制</w:t>
            </w:r>
          </w:p>
        </w:tc>
        <w:tc>
          <w:tcPr>
            <w:tcW w:w="2074" w:type="dxa"/>
          </w:tcPr>
          <w:p w14:paraId="3C81623F" w14:textId="77777777" w:rsidR="00276462" w:rsidRDefault="00276462" w:rsidP="00B710C8">
            <w:proofErr w:type="spellStart"/>
            <w:r>
              <w:rPr>
                <w:rFonts w:hint="eastAsia"/>
              </w:rPr>
              <w:t>ASCii</w:t>
            </w:r>
            <w:proofErr w:type="spellEnd"/>
          </w:p>
        </w:tc>
      </w:tr>
      <w:tr w:rsidR="00276462" w14:paraId="7CD3B645" w14:textId="77777777" w:rsidTr="00B710C8">
        <w:tc>
          <w:tcPr>
            <w:tcW w:w="2074" w:type="dxa"/>
          </w:tcPr>
          <w:p w14:paraId="6658A34D" w14:textId="175821A1" w:rsidR="00276462" w:rsidRDefault="00276462" w:rsidP="00B710C8"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2074" w:type="dxa"/>
          </w:tcPr>
          <w:p w14:paraId="717DA945" w14:textId="73CC55E1" w:rsidR="00276462" w:rsidRDefault="00276462" w:rsidP="00B710C8">
            <w:r>
              <w:rPr>
                <w:rFonts w:hint="eastAsia"/>
              </w:rPr>
              <w:t>8</w:t>
            </w:r>
          </w:p>
        </w:tc>
      </w:tr>
      <w:tr w:rsidR="00276462" w14:paraId="00B50A7E" w14:textId="77777777" w:rsidTr="00B710C8">
        <w:tc>
          <w:tcPr>
            <w:tcW w:w="2074" w:type="dxa"/>
          </w:tcPr>
          <w:p w14:paraId="61047F28" w14:textId="1C12E0D5" w:rsidR="00276462" w:rsidRDefault="00276462" w:rsidP="00B710C8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2074" w:type="dxa"/>
          </w:tcPr>
          <w:p w14:paraId="048F18BF" w14:textId="38A09FD7" w:rsidR="00276462" w:rsidRDefault="00276462" w:rsidP="00B710C8">
            <w:r>
              <w:rPr>
                <w:rFonts w:hint="eastAsia"/>
              </w:rPr>
              <w:t>5</w:t>
            </w:r>
            <w:bookmarkStart w:id="0" w:name="_GoBack"/>
            <w:bookmarkEnd w:id="0"/>
          </w:p>
        </w:tc>
      </w:tr>
    </w:tbl>
    <w:p w14:paraId="28E6FA11" w14:textId="40142BCD" w:rsidR="002B4AA7" w:rsidRDefault="002B4AA7"/>
    <w:p w14:paraId="60E13834" w14:textId="3B360FD6" w:rsidR="002B4AA7" w:rsidRDefault="002B4AA7"/>
    <w:p w14:paraId="240A62A1" w14:textId="3D7684D1" w:rsidR="002B4AA7" w:rsidRDefault="002B4AA7"/>
    <w:p w14:paraId="06D226F6" w14:textId="472D6776" w:rsidR="002B4AA7" w:rsidRDefault="002B4AA7"/>
    <w:p w14:paraId="33E6E745" w14:textId="3C430DE5" w:rsidR="002B4AA7" w:rsidRDefault="002B4AA7"/>
    <w:p w14:paraId="7378DD22" w14:textId="7EC86479" w:rsidR="002B4AA7" w:rsidRDefault="002B4AA7"/>
    <w:p w14:paraId="68C3715D" w14:textId="2CE0DCEB" w:rsidR="002B4AA7" w:rsidRDefault="002B4AA7"/>
    <w:p w14:paraId="4987FEEF" w14:textId="77777777" w:rsidR="002B4AA7" w:rsidRDefault="002B4AA7">
      <w:pPr>
        <w:rPr>
          <w:rFonts w:hint="eastAsia"/>
        </w:rPr>
      </w:pPr>
    </w:p>
    <w:p w14:paraId="25100A48" w14:textId="736729E6" w:rsidR="002B4AA7" w:rsidRDefault="002B4AA7"/>
    <w:p w14:paraId="57BF40CF" w14:textId="5F262089" w:rsidR="002B4AA7" w:rsidRDefault="002B4AA7"/>
    <w:p w14:paraId="54BB11B8" w14:textId="27A3938A" w:rsidR="002B4AA7" w:rsidRDefault="002B4AA7"/>
    <w:p w14:paraId="495FEADA" w14:textId="77777777" w:rsidR="002B4AA7" w:rsidRDefault="002B4AA7">
      <w:pPr>
        <w:rPr>
          <w:rFonts w:hint="eastAsia"/>
        </w:rPr>
      </w:pPr>
    </w:p>
    <w:sectPr w:rsidR="002B4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C6CAB5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C6293D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F84220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C4E6A5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8B18BE9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378011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CC03E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766A7A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C4427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50285E0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5"/>
    <w:multiLevelType w:val="singleLevel"/>
    <w:tmpl w:val="00000005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11" w15:restartNumberingAfterBreak="0">
    <w:nsid w:val="00000008"/>
    <w:multiLevelType w:val="singleLevel"/>
    <w:tmpl w:val="00000008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singleLevel"/>
    <w:tmpl w:val="0000000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3" w15:restartNumberingAfterBreak="0">
    <w:nsid w:val="0000000F"/>
    <w:multiLevelType w:val="singleLevel"/>
    <w:tmpl w:val="0000000F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14" w15:restartNumberingAfterBreak="0">
    <w:nsid w:val="00000010"/>
    <w:multiLevelType w:val="singleLevel"/>
    <w:tmpl w:val="00000010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15" w15:restartNumberingAfterBreak="0">
    <w:nsid w:val="00000011"/>
    <w:multiLevelType w:val="multilevel"/>
    <w:tmpl w:val="0000001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00000012"/>
    <w:multiLevelType w:val="singleLevel"/>
    <w:tmpl w:val="0000001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17" w15:restartNumberingAfterBreak="0">
    <w:nsid w:val="00000013"/>
    <w:multiLevelType w:val="singleLevel"/>
    <w:tmpl w:val="00000013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18" w15:restartNumberingAfterBreak="0">
    <w:nsid w:val="00000014"/>
    <w:multiLevelType w:val="singleLevel"/>
    <w:tmpl w:val="00000014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9" w15:restartNumberingAfterBreak="0">
    <w:nsid w:val="00000015"/>
    <w:multiLevelType w:val="singleLevel"/>
    <w:tmpl w:val="000000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00000016"/>
    <w:multiLevelType w:val="singleLevel"/>
    <w:tmpl w:val="0000001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00000017"/>
    <w:multiLevelType w:val="multilevel"/>
    <w:tmpl w:val="00000017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 w15:restartNumberingAfterBreak="0">
    <w:nsid w:val="00000018"/>
    <w:multiLevelType w:val="multilevel"/>
    <w:tmpl w:val="00000018"/>
    <w:lvl w:ilvl="0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0000001C"/>
    <w:multiLevelType w:val="multilevel"/>
    <w:tmpl w:val="0000001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65D690F"/>
    <w:multiLevelType w:val="multilevel"/>
    <w:tmpl w:val="41F84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3"/>
  </w:num>
  <w:num w:numId="2">
    <w:abstractNumId w:val="15"/>
  </w:num>
  <w:num w:numId="3">
    <w:abstractNumId w:val="22"/>
  </w:num>
  <w:num w:numId="4">
    <w:abstractNumId w:val="21"/>
  </w:num>
  <w:num w:numId="5">
    <w:abstractNumId w:val="21"/>
  </w:num>
  <w:num w:numId="6">
    <w:abstractNumId w:val="21"/>
  </w:num>
  <w:num w:numId="7">
    <w:abstractNumId w:val="21"/>
  </w:num>
  <w:num w:numId="8">
    <w:abstractNumId w:val="21"/>
  </w:num>
  <w:num w:numId="9">
    <w:abstractNumId w:val="21"/>
  </w:num>
  <w:num w:numId="10">
    <w:abstractNumId w:val="21"/>
  </w:num>
  <w:num w:numId="11">
    <w:abstractNumId w:val="21"/>
  </w:num>
  <w:num w:numId="12">
    <w:abstractNumId w:val="21"/>
  </w:num>
  <w:num w:numId="13">
    <w:abstractNumId w:val="9"/>
  </w:num>
  <w:num w:numId="14">
    <w:abstractNumId w:val="20"/>
  </w:num>
  <w:num w:numId="15">
    <w:abstractNumId w:val="8"/>
  </w:num>
  <w:num w:numId="16">
    <w:abstractNumId w:val="19"/>
  </w:num>
  <w:num w:numId="17">
    <w:abstractNumId w:val="7"/>
  </w:num>
  <w:num w:numId="18">
    <w:abstractNumId w:val="18"/>
  </w:num>
  <w:num w:numId="19">
    <w:abstractNumId w:val="6"/>
  </w:num>
  <w:num w:numId="20">
    <w:abstractNumId w:val="10"/>
  </w:num>
  <w:num w:numId="21">
    <w:abstractNumId w:val="5"/>
  </w:num>
  <w:num w:numId="22">
    <w:abstractNumId w:val="11"/>
  </w:num>
  <w:num w:numId="23">
    <w:abstractNumId w:val="4"/>
  </w:num>
  <w:num w:numId="24">
    <w:abstractNumId w:val="17"/>
  </w:num>
  <w:num w:numId="25">
    <w:abstractNumId w:val="3"/>
  </w:num>
  <w:num w:numId="26">
    <w:abstractNumId w:val="16"/>
  </w:num>
  <w:num w:numId="27">
    <w:abstractNumId w:val="2"/>
  </w:num>
  <w:num w:numId="28">
    <w:abstractNumId w:val="14"/>
  </w:num>
  <w:num w:numId="29">
    <w:abstractNumId w:val="1"/>
  </w:num>
  <w:num w:numId="30">
    <w:abstractNumId w:val="13"/>
  </w:num>
  <w:num w:numId="31">
    <w:abstractNumId w:val="0"/>
  </w:num>
  <w:num w:numId="32">
    <w:abstractNumId w:val="12"/>
  </w:num>
  <w:num w:numId="33">
    <w:abstractNumId w:val="23"/>
  </w:num>
  <w:num w:numId="34">
    <w:abstractNumId w:val="15"/>
  </w:num>
  <w:num w:numId="35">
    <w:abstractNumId w:val="22"/>
  </w:num>
  <w:num w:numId="36">
    <w:abstractNumId w:val="21"/>
  </w:num>
  <w:num w:numId="37">
    <w:abstractNumId w:val="21"/>
  </w:num>
  <w:num w:numId="38">
    <w:abstractNumId w:val="21"/>
  </w:num>
  <w:num w:numId="39">
    <w:abstractNumId w:val="21"/>
  </w:num>
  <w:num w:numId="40">
    <w:abstractNumId w:val="21"/>
  </w:num>
  <w:num w:numId="41">
    <w:abstractNumId w:val="21"/>
  </w:num>
  <w:num w:numId="42">
    <w:abstractNumId w:val="21"/>
  </w:num>
  <w:num w:numId="43">
    <w:abstractNumId w:val="21"/>
  </w:num>
  <w:num w:numId="44">
    <w:abstractNumId w:val="21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39"/>
    <w:rsid w:val="00073ACC"/>
    <w:rsid w:val="00074639"/>
    <w:rsid w:val="000D5351"/>
    <w:rsid w:val="0012633C"/>
    <w:rsid w:val="001F4AC6"/>
    <w:rsid w:val="00276462"/>
    <w:rsid w:val="002B4AA7"/>
    <w:rsid w:val="002E2AF6"/>
    <w:rsid w:val="002F42F9"/>
    <w:rsid w:val="00357EC3"/>
    <w:rsid w:val="004F6096"/>
    <w:rsid w:val="005D526C"/>
    <w:rsid w:val="007248EA"/>
    <w:rsid w:val="00847236"/>
    <w:rsid w:val="00921B2D"/>
    <w:rsid w:val="00A6502C"/>
    <w:rsid w:val="00C113A7"/>
    <w:rsid w:val="00C97167"/>
    <w:rsid w:val="00D4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5E36"/>
  <w15:chartTrackingRefBased/>
  <w15:docId w15:val="{9E06B023-45C3-4BDF-B49A-BD43335E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page number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ddress" w:semiHidden="1" w:unhideWhenUsed="1"/>
    <w:lsdException w:name="HTML Preformatte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5351"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0D5351"/>
    <w:pPr>
      <w:keepNext/>
      <w:keepLines/>
      <w:numPr>
        <w:numId w:val="44"/>
      </w:numPr>
      <w:spacing w:beforeLines="50" w:before="156" w:afterLines="50" w:after="156"/>
      <w:outlineLvl w:val="0"/>
    </w:pPr>
    <w:rPr>
      <w:rFonts w:eastAsia="黑体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qFormat/>
    <w:rsid w:val="000D5351"/>
    <w:pPr>
      <w:keepNext/>
      <w:keepLines/>
      <w:numPr>
        <w:ilvl w:val="1"/>
        <w:numId w:val="44"/>
      </w:numPr>
      <w:tabs>
        <w:tab w:val="left" w:pos="576"/>
      </w:tabs>
      <w:spacing w:beforeLines="50" w:before="156" w:afterLines="50" w:after="156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"/>
    <w:next w:val="a"/>
    <w:link w:val="30"/>
    <w:qFormat/>
    <w:rsid w:val="000D5351"/>
    <w:pPr>
      <w:keepNext/>
      <w:keepLines/>
      <w:numPr>
        <w:ilvl w:val="2"/>
        <w:numId w:val="44"/>
      </w:numPr>
      <w:tabs>
        <w:tab w:val="left" w:pos="720"/>
      </w:tabs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rsid w:val="000D5351"/>
    <w:pPr>
      <w:keepNext/>
      <w:keepLines/>
      <w:numPr>
        <w:ilvl w:val="3"/>
        <w:numId w:val="44"/>
      </w:numPr>
      <w:tabs>
        <w:tab w:val="left" w:pos="864"/>
      </w:tabs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0D5351"/>
    <w:pPr>
      <w:keepNext/>
      <w:keepLines/>
      <w:numPr>
        <w:ilvl w:val="4"/>
        <w:numId w:val="44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0D5351"/>
    <w:pPr>
      <w:keepNext/>
      <w:keepLines/>
      <w:numPr>
        <w:ilvl w:val="5"/>
        <w:numId w:val="44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rsid w:val="000D5351"/>
    <w:pPr>
      <w:keepNext/>
      <w:keepLines/>
      <w:numPr>
        <w:ilvl w:val="6"/>
        <w:numId w:val="44"/>
      </w:numPr>
      <w:tabs>
        <w:tab w:val="left" w:pos="1296"/>
      </w:tabs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0D5351"/>
    <w:pPr>
      <w:keepNext/>
      <w:keepLines/>
      <w:numPr>
        <w:ilvl w:val="7"/>
        <w:numId w:val="44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rsid w:val="000D5351"/>
    <w:pPr>
      <w:keepNext/>
      <w:keepLines/>
      <w:numPr>
        <w:ilvl w:val="8"/>
        <w:numId w:val="45"/>
      </w:numPr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指导说明文字"/>
    <w:basedOn w:val="a4"/>
    <w:rsid w:val="00A6502C"/>
    <w:rPr>
      <w:i/>
      <w:color w:val="0000FF"/>
    </w:rPr>
  </w:style>
  <w:style w:type="paragraph" w:customStyle="1" w:styleId="a5">
    <w:name w:val="表注"/>
    <w:next w:val="a"/>
    <w:rsid w:val="00A6502C"/>
    <w:pPr>
      <w:spacing w:before="160" w:after="40"/>
      <w:jc w:val="center"/>
    </w:pPr>
    <w:rPr>
      <w:rFonts w:ascii="Arial" w:hAnsi="Arial"/>
      <w:b/>
      <w:sz w:val="18"/>
      <w:szCs w:val="24"/>
    </w:rPr>
  </w:style>
  <w:style w:type="paragraph" w:customStyle="1" w:styleId="a6">
    <w:name w:val="文档名称"/>
    <w:basedOn w:val="a"/>
    <w:next w:val="a"/>
    <w:rsid w:val="00A6502C"/>
    <w:pPr>
      <w:spacing w:afterLines="50" w:after="156" w:line="360" w:lineRule="auto"/>
      <w:jc w:val="center"/>
    </w:pPr>
    <w:rPr>
      <w:rFonts w:ascii="黑体" w:eastAsia="黑体"/>
      <w:b/>
      <w:sz w:val="52"/>
      <w:szCs w:val="52"/>
    </w:rPr>
  </w:style>
  <w:style w:type="paragraph" w:customStyle="1" w:styleId="a7">
    <w:name w:val="表格文字"/>
    <w:basedOn w:val="a"/>
    <w:rsid w:val="00A6502C"/>
    <w:pPr>
      <w:jc w:val="center"/>
    </w:pPr>
    <w:rPr>
      <w:sz w:val="21"/>
      <w:szCs w:val="21"/>
    </w:rPr>
  </w:style>
  <w:style w:type="paragraph" w:customStyle="1" w:styleId="a8">
    <w:name w:val="首页表格条目"/>
    <w:basedOn w:val="a7"/>
    <w:next w:val="a"/>
    <w:rsid w:val="00A6502C"/>
    <w:rPr>
      <w:rFonts w:ascii="黑体" w:eastAsia="黑体"/>
    </w:rPr>
  </w:style>
  <w:style w:type="paragraph" w:customStyle="1" w:styleId="a9">
    <w:name w:val="表格文字居左"/>
    <w:basedOn w:val="a7"/>
    <w:rsid w:val="00A6502C"/>
    <w:pPr>
      <w:jc w:val="both"/>
    </w:pPr>
  </w:style>
  <w:style w:type="paragraph" w:customStyle="1" w:styleId="aa">
    <w:name w:val="仅供内部使用"/>
    <w:basedOn w:val="a"/>
    <w:next w:val="a"/>
    <w:rsid w:val="00A6502C"/>
    <w:pPr>
      <w:spacing w:afterLines="400" w:after="1248" w:line="360" w:lineRule="auto"/>
      <w:jc w:val="center"/>
    </w:pPr>
    <w:rPr>
      <w:b/>
      <w:sz w:val="21"/>
      <w:szCs w:val="21"/>
    </w:rPr>
  </w:style>
  <w:style w:type="paragraph" w:customStyle="1" w:styleId="a4">
    <w:name w:val="首行缩进"/>
    <w:basedOn w:val="a"/>
    <w:rsid w:val="00A6502C"/>
    <w:pPr>
      <w:ind w:firstLineChars="200" w:firstLine="480"/>
    </w:pPr>
  </w:style>
  <w:style w:type="paragraph" w:customStyle="1" w:styleId="ab">
    <w:name w:val="表格指导说明文字"/>
    <w:basedOn w:val="a7"/>
    <w:rsid w:val="00A6502C"/>
    <w:pPr>
      <w:jc w:val="left"/>
    </w:pPr>
    <w:rPr>
      <w:i/>
      <w:color w:val="0000FF"/>
    </w:rPr>
  </w:style>
  <w:style w:type="paragraph" w:customStyle="1" w:styleId="ac">
    <w:name w:val="作者"/>
    <w:basedOn w:val="a"/>
    <w:next w:val="a"/>
    <w:rsid w:val="00A6502C"/>
    <w:pPr>
      <w:spacing w:before="240" w:line="240" w:lineRule="auto"/>
      <w:jc w:val="center"/>
    </w:pPr>
    <w:rPr>
      <w:rFonts w:eastAsia="黑体"/>
      <w:sz w:val="21"/>
      <w:szCs w:val="20"/>
    </w:rPr>
  </w:style>
  <w:style w:type="paragraph" w:customStyle="1" w:styleId="ad">
    <w:name w:val="目录标题"/>
    <w:basedOn w:val="a"/>
    <w:rsid w:val="00A6502C"/>
    <w:pPr>
      <w:jc w:val="center"/>
    </w:pPr>
    <w:rPr>
      <w:rFonts w:ascii="黑体" w:eastAsia="黑体"/>
    </w:rPr>
  </w:style>
  <w:style w:type="paragraph" w:customStyle="1" w:styleId="ae">
    <w:name w:val="枚举"/>
    <w:basedOn w:val="a"/>
    <w:rsid w:val="00A6502C"/>
    <w:pPr>
      <w:spacing w:line="240" w:lineRule="auto"/>
      <w:ind w:left="420" w:hanging="420"/>
    </w:pPr>
    <w:rPr>
      <w:rFonts w:ascii="Arial" w:hAnsi="Arial"/>
      <w:sz w:val="21"/>
    </w:rPr>
  </w:style>
  <w:style w:type="paragraph" w:customStyle="1" w:styleId="0747878">
    <w:name w:val="样式 首行缩进:  0.74 厘米 段前: 7.8 磅 段后: 7.8 磅"/>
    <w:basedOn w:val="a"/>
    <w:rsid w:val="00A6502C"/>
    <w:pPr>
      <w:spacing w:before="100" w:beforeAutospacing="1" w:after="100" w:afterAutospacing="1" w:line="360" w:lineRule="auto"/>
      <w:ind w:firstLine="420"/>
    </w:pPr>
    <w:rPr>
      <w:rFonts w:cs="宋体"/>
      <w:sz w:val="21"/>
      <w:szCs w:val="20"/>
    </w:rPr>
  </w:style>
  <w:style w:type="paragraph" w:customStyle="1" w:styleId="af">
    <w:name w:val="签字栏"/>
    <w:basedOn w:val="a"/>
    <w:rsid w:val="00A6502C"/>
    <w:pPr>
      <w:jc w:val="center"/>
    </w:pPr>
    <w:rPr>
      <w:b/>
      <w:kern w:val="0"/>
      <w:sz w:val="21"/>
      <w:szCs w:val="21"/>
    </w:rPr>
  </w:style>
  <w:style w:type="paragraph" w:customStyle="1" w:styleId="af0">
    <w:name w:val="年份"/>
    <w:basedOn w:val="a"/>
    <w:rsid w:val="00A6502C"/>
    <w:pPr>
      <w:jc w:val="center"/>
    </w:pPr>
    <w:rPr>
      <w:b/>
    </w:rPr>
  </w:style>
  <w:style w:type="paragraph" w:customStyle="1" w:styleId="af1">
    <w:name w:val="注"/>
    <w:basedOn w:val="a"/>
    <w:rsid w:val="00A6502C"/>
    <w:pPr>
      <w:ind w:firstLineChars="200" w:firstLine="420"/>
    </w:pPr>
    <w:rPr>
      <w:rFonts w:eastAsia="黑体"/>
      <w:sz w:val="21"/>
      <w:szCs w:val="21"/>
    </w:rPr>
  </w:style>
  <w:style w:type="paragraph" w:customStyle="1" w:styleId="af2">
    <w:name w:val="公司名称"/>
    <w:basedOn w:val="a"/>
    <w:next w:val="a"/>
    <w:rsid w:val="00A6502C"/>
    <w:pPr>
      <w:spacing w:beforeLines="1200" w:before="3744"/>
      <w:jc w:val="center"/>
    </w:pPr>
    <w:rPr>
      <w:rFonts w:ascii="黑体" w:eastAsia="黑体"/>
      <w:b/>
      <w:sz w:val="32"/>
      <w:szCs w:val="32"/>
    </w:rPr>
  </w:style>
  <w:style w:type="paragraph" w:customStyle="1" w:styleId="af3">
    <w:name w:val="部门名称"/>
    <w:basedOn w:val="a7"/>
    <w:rsid w:val="00A6502C"/>
    <w:rPr>
      <w:rFonts w:ascii="黑体" w:eastAsia="黑体"/>
      <w:sz w:val="24"/>
      <w:szCs w:val="24"/>
    </w:rPr>
  </w:style>
  <w:style w:type="paragraph" w:customStyle="1" w:styleId="af4">
    <w:name w:val="正文条目一级（编号）"/>
    <w:basedOn w:val="a4"/>
    <w:rsid w:val="00A6502C"/>
    <w:pPr>
      <w:tabs>
        <w:tab w:val="left" w:pos="900"/>
      </w:tabs>
      <w:ind w:left="900" w:firstLineChars="0" w:hanging="420"/>
    </w:pPr>
  </w:style>
  <w:style w:type="paragraph" w:customStyle="1" w:styleId="af5">
    <w:name w:val="封面页眉"/>
    <w:basedOn w:val="a"/>
    <w:rsid w:val="00A6502C"/>
    <w:pPr>
      <w:tabs>
        <w:tab w:val="center" w:pos="4153"/>
        <w:tab w:val="right" w:pos="8306"/>
      </w:tabs>
      <w:snapToGrid w:val="0"/>
    </w:pPr>
    <w:rPr>
      <w:rFonts w:eastAsia="黑体"/>
      <w:sz w:val="18"/>
      <w:szCs w:val="18"/>
    </w:rPr>
  </w:style>
  <w:style w:type="paragraph" w:customStyle="1" w:styleId="af6">
    <w:name w:val="设计代码"/>
    <w:basedOn w:val="a"/>
    <w:next w:val="a"/>
    <w:rsid w:val="00A6502C"/>
    <w:pPr>
      <w:spacing w:beforeLines="300" w:before="936" w:afterLines="300" w:after="936" w:line="360" w:lineRule="auto"/>
      <w:jc w:val="center"/>
    </w:pPr>
    <w:rPr>
      <w:rFonts w:ascii="黑体" w:eastAsia="黑体"/>
      <w:sz w:val="44"/>
      <w:szCs w:val="44"/>
    </w:rPr>
  </w:style>
  <w:style w:type="paragraph" w:customStyle="1" w:styleId="af7">
    <w:name w:val="正文条目二级（符号）"/>
    <w:basedOn w:val="a4"/>
    <w:rsid w:val="00A6502C"/>
    <w:pPr>
      <w:tabs>
        <w:tab w:val="left" w:pos="1260"/>
      </w:tabs>
      <w:ind w:left="1260" w:firstLineChars="0" w:hanging="420"/>
    </w:pPr>
  </w:style>
  <w:style w:type="character" w:customStyle="1" w:styleId="10">
    <w:name w:val="标题 1 字符"/>
    <w:link w:val="1"/>
    <w:rsid w:val="000D5351"/>
    <w:rPr>
      <w:rFonts w:eastAsia="黑体"/>
      <w:b/>
      <w:bCs/>
      <w:sz w:val="28"/>
      <w:szCs w:val="44"/>
    </w:rPr>
  </w:style>
  <w:style w:type="character" w:customStyle="1" w:styleId="20">
    <w:name w:val="标题 2 字符"/>
    <w:link w:val="2"/>
    <w:rsid w:val="000D5351"/>
    <w:rPr>
      <w:rFonts w:eastAsia="黑体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rsid w:val="000D5351"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rsid w:val="000D5351"/>
    <w:rPr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rsid w:val="000D5351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0D5351"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rsid w:val="000D5351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sid w:val="000D5351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rsid w:val="000D5351"/>
    <w:rPr>
      <w:rFonts w:ascii="Arial" w:eastAsia="黑体" w:hAnsi="Arial"/>
      <w:kern w:val="2"/>
      <w:sz w:val="21"/>
      <w:szCs w:val="21"/>
    </w:rPr>
  </w:style>
  <w:style w:type="paragraph" w:styleId="11">
    <w:name w:val="index 1"/>
    <w:basedOn w:val="a"/>
    <w:next w:val="a"/>
    <w:rsid w:val="00A6502C"/>
  </w:style>
  <w:style w:type="paragraph" w:styleId="21">
    <w:name w:val="index 2"/>
    <w:basedOn w:val="a"/>
    <w:next w:val="a"/>
    <w:rsid w:val="00A6502C"/>
    <w:pPr>
      <w:ind w:leftChars="200" w:left="200"/>
    </w:pPr>
  </w:style>
  <w:style w:type="paragraph" w:styleId="31">
    <w:name w:val="index 3"/>
    <w:basedOn w:val="a"/>
    <w:next w:val="a"/>
    <w:rsid w:val="00A6502C"/>
    <w:pPr>
      <w:ind w:leftChars="400" w:left="400"/>
    </w:pPr>
  </w:style>
  <w:style w:type="paragraph" w:styleId="41">
    <w:name w:val="index 4"/>
    <w:basedOn w:val="a"/>
    <w:next w:val="a"/>
    <w:rsid w:val="00A6502C"/>
    <w:pPr>
      <w:ind w:leftChars="600" w:left="600"/>
    </w:pPr>
  </w:style>
  <w:style w:type="paragraph" w:styleId="51">
    <w:name w:val="index 5"/>
    <w:basedOn w:val="a"/>
    <w:next w:val="a"/>
    <w:rsid w:val="00A6502C"/>
    <w:pPr>
      <w:ind w:leftChars="800" w:left="800"/>
    </w:pPr>
  </w:style>
  <w:style w:type="paragraph" w:styleId="61">
    <w:name w:val="index 6"/>
    <w:basedOn w:val="a"/>
    <w:next w:val="a"/>
    <w:rsid w:val="00A6502C"/>
    <w:pPr>
      <w:ind w:leftChars="1000" w:left="1000"/>
    </w:pPr>
  </w:style>
  <w:style w:type="paragraph" w:styleId="71">
    <w:name w:val="index 7"/>
    <w:basedOn w:val="a"/>
    <w:next w:val="a"/>
    <w:rsid w:val="00A6502C"/>
    <w:pPr>
      <w:ind w:leftChars="1200" w:left="1200"/>
    </w:pPr>
  </w:style>
  <w:style w:type="paragraph" w:styleId="81">
    <w:name w:val="index 8"/>
    <w:basedOn w:val="a"/>
    <w:next w:val="a"/>
    <w:rsid w:val="00A6502C"/>
    <w:pPr>
      <w:ind w:leftChars="1400" w:left="1400"/>
    </w:pPr>
  </w:style>
  <w:style w:type="paragraph" w:styleId="91">
    <w:name w:val="index 9"/>
    <w:basedOn w:val="a"/>
    <w:next w:val="a"/>
    <w:rsid w:val="00A6502C"/>
    <w:pPr>
      <w:ind w:leftChars="1600" w:left="1600"/>
    </w:pPr>
  </w:style>
  <w:style w:type="paragraph" w:styleId="12">
    <w:name w:val="toc 1"/>
    <w:basedOn w:val="a"/>
    <w:next w:val="a"/>
    <w:rsid w:val="00A6502C"/>
  </w:style>
  <w:style w:type="paragraph" w:styleId="22">
    <w:name w:val="toc 2"/>
    <w:basedOn w:val="a"/>
    <w:next w:val="a"/>
    <w:rsid w:val="00A6502C"/>
    <w:pPr>
      <w:ind w:leftChars="200" w:left="420"/>
    </w:pPr>
  </w:style>
  <w:style w:type="paragraph" w:styleId="32">
    <w:name w:val="toc 3"/>
    <w:basedOn w:val="a"/>
    <w:next w:val="a"/>
    <w:rsid w:val="00A6502C"/>
    <w:pPr>
      <w:ind w:leftChars="400" w:left="840"/>
    </w:pPr>
  </w:style>
  <w:style w:type="paragraph" w:styleId="42">
    <w:name w:val="toc 4"/>
    <w:basedOn w:val="a"/>
    <w:next w:val="a"/>
    <w:rsid w:val="00A6502C"/>
    <w:pPr>
      <w:ind w:leftChars="600" w:left="1260"/>
    </w:pPr>
  </w:style>
  <w:style w:type="paragraph" w:styleId="52">
    <w:name w:val="toc 5"/>
    <w:basedOn w:val="a"/>
    <w:next w:val="a"/>
    <w:rsid w:val="00A6502C"/>
    <w:pPr>
      <w:ind w:leftChars="800" w:left="1680"/>
    </w:pPr>
  </w:style>
  <w:style w:type="paragraph" w:styleId="62">
    <w:name w:val="toc 6"/>
    <w:basedOn w:val="a"/>
    <w:next w:val="a"/>
    <w:rsid w:val="00A6502C"/>
    <w:pPr>
      <w:ind w:leftChars="1000" w:left="2100"/>
    </w:pPr>
  </w:style>
  <w:style w:type="paragraph" w:styleId="72">
    <w:name w:val="toc 7"/>
    <w:basedOn w:val="a"/>
    <w:next w:val="a"/>
    <w:rsid w:val="00A6502C"/>
    <w:pPr>
      <w:ind w:leftChars="1200" w:left="2520"/>
    </w:pPr>
  </w:style>
  <w:style w:type="paragraph" w:styleId="82">
    <w:name w:val="toc 8"/>
    <w:basedOn w:val="a"/>
    <w:next w:val="a"/>
    <w:rsid w:val="00A6502C"/>
    <w:pPr>
      <w:ind w:leftChars="1400" w:left="2940"/>
    </w:pPr>
  </w:style>
  <w:style w:type="paragraph" w:styleId="92">
    <w:name w:val="toc 9"/>
    <w:basedOn w:val="a"/>
    <w:next w:val="a"/>
    <w:rsid w:val="00A6502C"/>
    <w:pPr>
      <w:ind w:leftChars="1600" w:left="3360"/>
    </w:pPr>
  </w:style>
  <w:style w:type="paragraph" w:styleId="af8">
    <w:name w:val="Normal Indent"/>
    <w:basedOn w:val="a"/>
    <w:rsid w:val="00A6502C"/>
    <w:pPr>
      <w:spacing w:line="240" w:lineRule="auto"/>
      <w:ind w:firstLine="420"/>
    </w:pPr>
    <w:rPr>
      <w:sz w:val="21"/>
      <w:szCs w:val="20"/>
    </w:rPr>
  </w:style>
  <w:style w:type="paragraph" w:styleId="af9">
    <w:name w:val="footnote text"/>
    <w:basedOn w:val="a"/>
    <w:link w:val="afa"/>
    <w:rsid w:val="00A6502C"/>
    <w:pPr>
      <w:snapToGrid w:val="0"/>
      <w:jc w:val="left"/>
    </w:pPr>
    <w:rPr>
      <w:sz w:val="18"/>
      <w:szCs w:val="18"/>
    </w:rPr>
  </w:style>
  <w:style w:type="character" w:customStyle="1" w:styleId="afa">
    <w:name w:val="脚注文本 字符"/>
    <w:basedOn w:val="a0"/>
    <w:link w:val="af9"/>
    <w:rsid w:val="00A6502C"/>
    <w:rPr>
      <w:sz w:val="18"/>
      <w:szCs w:val="18"/>
    </w:rPr>
  </w:style>
  <w:style w:type="paragraph" w:styleId="afb">
    <w:name w:val="annotation text"/>
    <w:basedOn w:val="a"/>
    <w:link w:val="afc"/>
    <w:rsid w:val="00A6502C"/>
    <w:pPr>
      <w:jc w:val="left"/>
    </w:pPr>
  </w:style>
  <w:style w:type="character" w:customStyle="1" w:styleId="afc">
    <w:name w:val="批注文字 字符"/>
    <w:basedOn w:val="a0"/>
    <w:link w:val="afb"/>
    <w:rsid w:val="00A6502C"/>
    <w:rPr>
      <w:sz w:val="24"/>
      <w:szCs w:val="24"/>
    </w:rPr>
  </w:style>
  <w:style w:type="paragraph" w:styleId="afd">
    <w:name w:val="header"/>
    <w:basedOn w:val="a"/>
    <w:link w:val="afe"/>
    <w:rsid w:val="00A65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e">
    <w:name w:val="页眉 字符"/>
    <w:basedOn w:val="a0"/>
    <w:link w:val="afd"/>
    <w:rsid w:val="00A6502C"/>
    <w:rPr>
      <w:sz w:val="18"/>
      <w:szCs w:val="18"/>
    </w:rPr>
  </w:style>
  <w:style w:type="paragraph" w:styleId="aff">
    <w:name w:val="footer"/>
    <w:basedOn w:val="a"/>
    <w:link w:val="aff0"/>
    <w:rsid w:val="00A6502C"/>
    <w:pPr>
      <w:tabs>
        <w:tab w:val="center" w:pos="4153"/>
        <w:tab w:val="right" w:pos="8306"/>
      </w:tabs>
      <w:snapToGrid w:val="0"/>
      <w:jc w:val="center"/>
    </w:pPr>
    <w:rPr>
      <w:rFonts w:eastAsia="黑体"/>
      <w:sz w:val="21"/>
      <w:szCs w:val="18"/>
    </w:rPr>
  </w:style>
  <w:style w:type="character" w:customStyle="1" w:styleId="aff0">
    <w:name w:val="页脚 字符"/>
    <w:basedOn w:val="a0"/>
    <w:link w:val="aff"/>
    <w:rsid w:val="00A6502C"/>
    <w:rPr>
      <w:rFonts w:eastAsia="黑体"/>
      <w:sz w:val="21"/>
      <w:szCs w:val="18"/>
    </w:rPr>
  </w:style>
  <w:style w:type="paragraph" w:styleId="aff1">
    <w:name w:val="index heading"/>
    <w:basedOn w:val="a"/>
    <w:next w:val="11"/>
    <w:rsid w:val="00A6502C"/>
    <w:rPr>
      <w:rFonts w:ascii="Arial" w:hAnsi="Arial" w:cs="Arial"/>
      <w:b/>
      <w:bCs/>
    </w:rPr>
  </w:style>
  <w:style w:type="paragraph" w:styleId="aff2">
    <w:name w:val="caption"/>
    <w:basedOn w:val="a"/>
    <w:next w:val="a"/>
    <w:qFormat/>
    <w:rsid w:val="000D5351"/>
    <w:pPr>
      <w:jc w:val="center"/>
    </w:pPr>
    <w:rPr>
      <w:rFonts w:eastAsia="黑体" w:cs="Arial"/>
      <w:sz w:val="21"/>
      <w:szCs w:val="20"/>
    </w:rPr>
  </w:style>
  <w:style w:type="paragraph" w:styleId="aff3">
    <w:name w:val="table of figures"/>
    <w:basedOn w:val="a"/>
    <w:next w:val="a"/>
    <w:rsid w:val="00A6502C"/>
    <w:pPr>
      <w:ind w:leftChars="200" w:left="200" w:hangingChars="200" w:hanging="200"/>
    </w:pPr>
  </w:style>
  <w:style w:type="paragraph" w:styleId="aff4">
    <w:name w:val="envelope address"/>
    <w:basedOn w:val="a"/>
    <w:rsid w:val="00A6502C"/>
    <w:pPr>
      <w:snapToGrid w:val="0"/>
      <w:ind w:leftChars="1400" w:left="100"/>
    </w:pPr>
    <w:rPr>
      <w:rFonts w:ascii="Arial" w:hAnsi="Arial" w:cs="Arial"/>
    </w:rPr>
  </w:style>
  <w:style w:type="paragraph" w:styleId="aff5">
    <w:name w:val="envelope return"/>
    <w:basedOn w:val="a"/>
    <w:rsid w:val="00A6502C"/>
    <w:pPr>
      <w:snapToGrid w:val="0"/>
    </w:pPr>
    <w:rPr>
      <w:rFonts w:ascii="Arial" w:hAnsi="Arial" w:cs="Arial"/>
    </w:rPr>
  </w:style>
  <w:style w:type="character" w:styleId="aff6">
    <w:name w:val="footnote reference"/>
    <w:basedOn w:val="a0"/>
    <w:rsid w:val="00A6502C"/>
    <w:rPr>
      <w:vertAlign w:val="superscript"/>
    </w:rPr>
  </w:style>
  <w:style w:type="character" w:styleId="aff7">
    <w:name w:val="annotation reference"/>
    <w:basedOn w:val="a0"/>
    <w:rsid w:val="00A6502C"/>
    <w:rPr>
      <w:sz w:val="21"/>
      <w:szCs w:val="21"/>
    </w:rPr>
  </w:style>
  <w:style w:type="character" w:styleId="aff8">
    <w:name w:val="page number"/>
    <w:basedOn w:val="a0"/>
    <w:rsid w:val="00A6502C"/>
  </w:style>
  <w:style w:type="paragraph" w:styleId="aff9">
    <w:name w:val="endnote text"/>
    <w:basedOn w:val="a"/>
    <w:link w:val="affa"/>
    <w:rsid w:val="00A6502C"/>
    <w:pPr>
      <w:snapToGrid w:val="0"/>
      <w:jc w:val="left"/>
    </w:pPr>
  </w:style>
  <w:style w:type="character" w:customStyle="1" w:styleId="affa">
    <w:name w:val="尾注文本 字符"/>
    <w:basedOn w:val="a0"/>
    <w:link w:val="aff9"/>
    <w:rsid w:val="00A6502C"/>
    <w:rPr>
      <w:sz w:val="24"/>
      <w:szCs w:val="24"/>
    </w:rPr>
  </w:style>
  <w:style w:type="paragraph" w:styleId="affb">
    <w:name w:val="table of authorities"/>
    <w:basedOn w:val="a"/>
    <w:next w:val="a"/>
    <w:rsid w:val="00A6502C"/>
    <w:pPr>
      <w:ind w:leftChars="200" w:left="420"/>
    </w:pPr>
  </w:style>
  <w:style w:type="paragraph" w:styleId="affc">
    <w:name w:val="macro"/>
    <w:link w:val="affd"/>
    <w:rsid w:val="00A6502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 w:val="24"/>
      <w:szCs w:val="24"/>
    </w:rPr>
  </w:style>
  <w:style w:type="character" w:customStyle="1" w:styleId="affd">
    <w:name w:val="宏文本 字符"/>
    <w:basedOn w:val="a0"/>
    <w:link w:val="affc"/>
    <w:rsid w:val="00A6502C"/>
    <w:rPr>
      <w:rFonts w:ascii="Courier New" w:hAnsi="Courier New" w:cs="Courier New"/>
      <w:sz w:val="24"/>
      <w:szCs w:val="24"/>
    </w:rPr>
  </w:style>
  <w:style w:type="paragraph" w:styleId="affe">
    <w:name w:val="toa heading"/>
    <w:basedOn w:val="a"/>
    <w:next w:val="a"/>
    <w:rsid w:val="00A6502C"/>
    <w:pPr>
      <w:spacing w:before="120"/>
    </w:pPr>
    <w:rPr>
      <w:rFonts w:ascii="Arial" w:hAnsi="Arial" w:cs="Arial"/>
    </w:rPr>
  </w:style>
  <w:style w:type="paragraph" w:styleId="afff">
    <w:name w:val="List"/>
    <w:basedOn w:val="a"/>
    <w:rsid w:val="00A6502C"/>
    <w:pPr>
      <w:ind w:left="200" w:hangingChars="200" w:hanging="200"/>
    </w:pPr>
  </w:style>
  <w:style w:type="paragraph" w:styleId="afff0">
    <w:name w:val="List Bullet"/>
    <w:basedOn w:val="a"/>
    <w:rsid w:val="00A6502C"/>
    <w:pPr>
      <w:tabs>
        <w:tab w:val="left" w:pos="360"/>
      </w:tabs>
      <w:ind w:left="360" w:hanging="360"/>
    </w:pPr>
  </w:style>
  <w:style w:type="paragraph" w:styleId="afff1">
    <w:name w:val="List Number"/>
    <w:basedOn w:val="a"/>
    <w:rsid w:val="00A6502C"/>
    <w:pPr>
      <w:tabs>
        <w:tab w:val="left" w:pos="360"/>
      </w:tabs>
      <w:ind w:left="360" w:hanging="360"/>
    </w:pPr>
  </w:style>
  <w:style w:type="paragraph" w:styleId="23">
    <w:name w:val="List 2"/>
    <w:basedOn w:val="a"/>
    <w:rsid w:val="00A6502C"/>
    <w:pPr>
      <w:ind w:leftChars="200" w:left="100" w:hangingChars="200" w:hanging="200"/>
    </w:pPr>
  </w:style>
  <w:style w:type="paragraph" w:styleId="33">
    <w:name w:val="List 3"/>
    <w:basedOn w:val="a"/>
    <w:rsid w:val="00A6502C"/>
    <w:pPr>
      <w:ind w:leftChars="400" w:left="100" w:hangingChars="200" w:hanging="200"/>
    </w:pPr>
  </w:style>
  <w:style w:type="paragraph" w:styleId="43">
    <w:name w:val="List 4"/>
    <w:basedOn w:val="a"/>
    <w:rsid w:val="00A6502C"/>
    <w:pPr>
      <w:ind w:leftChars="600" w:left="100" w:hangingChars="200" w:hanging="200"/>
    </w:pPr>
  </w:style>
  <w:style w:type="paragraph" w:styleId="53">
    <w:name w:val="List 5"/>
    <w:basedOn w:val="a"/>
    <w:rsid w:val="00A6502C"/>
    <w:pPr>
      <w:ind w:leftChars="800" w:left="100" w:hangingChars="200" w:hanging="200"/>
    </w:pPr>
  </w:style>
  <w:style w:type="paragraph" w:styleId="24">
    <w:name w:val="List Bullet 2"/>
    <w:basedOn w:val="a"/>
    <w:rsid w:val="00A6502C"/>
    <w:pPr>
      <w:tabs>
        <w:tab w:val="left" w:pos="780"/>
      </w:tabs>
      <w:ind w:left="780" w:hanging="360"/>
    </w:pPr>
  </w:style>
  <w:style w:type="paragraph" w:styleId="34">
    <w:name w:val="List Bullet 3"/>
    <w:basedOn w:val="a"/>
    <w:rsid w:val="00A6502C"/>
    <w:pPr>
      <w:tabs>
        <w:tab w:val="left" w:pos="1200"/>
      </w:tabs>
      <w:ind w:left="1200" w:hanging="360"/>
    </w:pPr>
  </w:style>
  <w:style w:type="paragraph" w:styleId="44">
    <w:name w:val="List Bullet 4"/>
    <w:basedOn w:val="a"/>
    <w:rsid w:val="00A6502C"/>
    <w:pPr>
      <w:tabs>
        <w:tab w:val="left" w:pos="1620"/>
      </w:tabs>
      <w:ind w:left="1620" w:hanging="360"/>
    </w:pPr>
  </w:style>
  <w:style w:type="paragraph" w:styleId="54">
    <w:name w:val="List Bullet 5"/>
    <w:basedOn w:val="a"/>
    <w:rsid w:val="00A6502C"/>
    <w:pPr>
      <w:tabs>
        <w:tab w:val="left" w:pos="2040"/>
      </w:tabs>
      <w:ind w:left="2040" w:hanging="360"/>
    </w:pPr>
  </w:style>
  <w:style w:type="paragraph" w:styleId="25">
    <w:name w:val="List Number 2"/>
    <w:basedOn w:val="a"/>
    <w:rsid w:val="00A6502C"/>
    <w:pPr>
      <w:tabs>
        <w:tab w:val="left" w:pos="780"/>
      </w:tabs>
      <w:ind w:left="780" w:hanging="360"/>
    </w:pPr>
  </w:style>
  <w:style w:type="paragraph" w:styleId="35">
    <w:name w:val="List Number 3"/>
    <w:basedOn w:val="a"/>
    <w:rsid w:val="00A6502C"/>
    <w:pPr>
      <w:tabs>
        <w:tab w:val="left" w:pos="1200"/>
      </w:tabs>
      <w:ind w:left="1200" w:hanging="360"/>
    </w:pPr>
  </w:style>
  <w:style w:type="paragraph" w:styleId="45">
    <w:name w:val="List Number 4"/>
    <w:basedOn w:val="a"/>
    <w:rsid w:val="00A6502C"/>
    <w:pPr>
      <w:tabs>
        <w:tab w:val="left" w:pos="1620"/>
      </w:tabs>
      <w:ind w:left="1620" w:hanging="360"/>
    </w:pPr>
  </w:style>
  <w:style w:type="paragraph" w:styleId="55">
    <w:name w:val="List Number 5"/>
    <w:basedOn w:val="a"/>
    <w:rsid w:val="00A6502C"/>
    <w:pPr>
      <w:tabs>
        <w:tab w:val="left" w:pos="2040"/>
      </w:tabs>
      <w:ind w:left="2040" w:hanging="360"/>
    </w:pPr>
  </w:style>
  <w:style w:type="paragraph" w:styleId="afff2">
    <w:name w:val="Closing"/>
    <w:basedOn w:val="a"/>
    <w:link w:val="afff3"/>
    <w:rsid w:val="00A6502C"/>
    <w:pPr>
      <w:ind w:leftChars="2100" w:left="100"/>
    </w:pPr>
  </w:style>
  <w:style w:type="character" w:customStyle="1" w:styleId="afff3">
    <w:name w:val="结束语 字符"/>
    <w:basedOn w:val="a0"/>
    <w:link w:val="afff2"/>
    <w:rsid w:val="00A6502C"/>
    <w:rPr>
      <w:sz w:val="24"/>
      <w:szCs w:val="24"/>
    </w:rPr>
  </w:style>
  <w:style w:type="paragraph" w:styleId="afff4">
    <w:name w:val="Signature"/>
    <w:basedOn w:val="a"/>
    <w:link w:val="afff5"/>
    <w:rsid w:val="00A6502C"/>
    <w:pPr>
      <w:ind w:leftChars="2100" w:left="100"/>
    </w:pPr>
  </w:style>
  <w:style w:type="character" w:customStyle="1" w:styleId="afff5">
    <w:name w:val="签名 字符"/>
    <w:basedOn w:val="a0"/>
    <w:link w:val="afff4"/>
    <w:rsid w:val="00A6502C"/>
    <w:rPr>
      <w:sz w:val="24"/>
      <w:szCs w:val="24"/>
    </w:rPr>
  </w:style>
  <w:style w:type="paragraph" w:styleId="afff6">
    <w:name w:val="Body Text"/>
    <w:basedOn w:val="a"/>
    <w:link w:val="afff7"/>
    <w:rsid w:val="00A6502C"/>
    <w:pPr>
      <w:spacing w:after="120"/>
    </w:pPr>
  </w:style>
  <w:style w:type="character" w:customStyle="1" w:styleId="afff7">
    <w:name w:val="正文文本 字符"/>
    <w:basedOn w:val="a0"/>
    <w:link w:val="afff6"/>
    <w:rsid w:val="00A6502C"/>
    <w:rPr>
      <w:sz w:val="24"/>
      <w:szCs w:val="24"/>
    </w:rPr>
  </w:style>
  <w:style w:type="paragraph" w:styleId="afff8">
    <w:name w:val="Body Text Indent"/>
    <w:basedOn w:val="a"/>
    <w:link w:val="afff9"/>
    <w:rsid w:val="00A6502C"/>
    <w:pPr>
      <w:spacing w:after="120"/>
      <w:ind w:leftChars="200" w:left="420"/>
    </w:pPr>
  </w:style>
  <w:style w:type="character" w:customStyle="1" w:styleId="afff9">
    <w:name w:val="正文文本缩进 字符"/>
    <w:basedOn w:val="a0"/>
    <w:link w:val="afff8"/>
    <w:rsid w:val="00A6502C"/>
    <w:rPr>
      <w:sz w:val="24"/>
      <w:szCs w:val="24"/>
    </w:rPr>
  </w:style>
  <w:style w:type="paragraph" w:styleId="afffa">
    <w:name w:val="List Continue"/>
    <w:basedOn w:val="a"/>
    <w:rsid w:val="00A6502C"/>
    <w:pPr>
      <w:spacing w:after="120"/>
      <w:ind w:leftChars="200" w:left="420"/>
    </w:pPr>
  </w:style>
  <w:style w:type="paragraph" w:styleId="26">
    <w:name w:val="List Continue 2"/>
    <w:basedOn w:val="a"/>
    <w:rsid w:val="00A6502C"/>
    <w:pPr>
      <w:spacing w:after="120"/>
      <w:ind w:leftChars="400" w:left="840"/>
    </w:pPr>
  </w:style>
  <w:style w:type="paragraph" w:styleId="36">
    <w:name w:val="List Continue 3"/>
    <w:basedOn w:val="a"/>
    <w:rsid w:val="00A6502C"/>
    <w:pPr>
      <w:spacing w:after="120"/>
      <w:ind w:leftChars="600" w:left="1260"/>
    </w:pPr>
  </w:style>
  <w:style w:type="paragraph" w:styleId="46">
    <w:name w:val="List Continue 4"/>
    <w:basedOn w:val="a"/>
    <w:rsid w:val="00A6502C"/>
    <w:pPr>
      <w:spacing w:after="120"/>
      <w:ind w:leftChars="800" w:left="1680"/>
    </w:pPr>
  </w:style>
  <w:style w:type="paragraph" w:styleId="56">
    <w:name w:val="List Continue 5"/>
    <w:basedOn w:val="a"/>
    <w:rsid w:val="00A6502C"/>
    <w:pPr>
      <w:spacing w:after="120"/>
      <w:ind w:leftChars="1000" w:left="2100"/>
    </w:pPr>
  </w:style>
  <w:style w:type="paragraph" w:styleId="afffb">
    <w:name w:val="Message Header"/>
    <w:basedOn w:val="a"/>
    <w:link w:val="afffc"/>
    <w:rsid w:val="00A650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character" w:customStyle="1" w:styleId="afffc">
    <w:name w:val="信息标题 字符"/>
    <w:basedOn w:val="a0"/>
    <w:link w:val="afffb"/>
    <w:rsid w:val="00A6502C"/>
    <w:rPr>
      <w:rFonts w:ascii="Arial" w:hAnsi="Arial" w:cs="Arial"/>
      <w:sz w:val="24"/>
      <w:szCs w:val="24"/>
      <w:shd w:val="pct20" w:color="auto" w:fill="auto"/>
    </w:rPr>
  </w:style>
  <w:style w:type="paragraph" w:styleId="afffd">
    <w:name w:val="Subtitle"/>
    <w:basedOn w:val="a"/>
    <w:link w:val="afffe"/>
    <w:qFormat/>
    <w:rsid w:val="000D5351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fffe">
    <w:name w:val="副标题 字符"/>
    <w:basedOn w:val="a0"/>
    <w:link w:val="afffd"/>
    <w:rsid w:val="000D5351"/>
    <w:rPr>
      <w:rFonts w:ascii="Arial" w:hAnsi="Arial" w:cs="Arial"/>
      <w:b/>
      <w:bCs/>
      <w:kern w:val="28"/>
      <w:sz w:val="32"/>
      <w:szCs w:val="32"/>
    </w:rPr>
  </w:style>
  <w:style w:type="paragraph" w:styleId="affff">
    <w:name w:val="Salutation"/>
    <w:basedOn w:val="a"/>
    <w:next w:val="a"/>
    <w:link w:val="affff0"/>
    <w:rsid w:val="00A6502C"/>
  </w:style>
  <w:style w:type="character" w:customStyle="1" w:styleId="affff0">
    <w:name w:val="称呼 字符"/>
    <w:basedOn w:val="a0"/>
    <w:link w:val="affff"/>
    <w:rsid w:val="00A6502C"/>
    <w:rPr>
      <w:sz w:val="24"/>
      <w:szCs w:val="24"/>
    </w:rPr>
  </w:style>
  <w:style w:type="paragraph" w:styleId="affff1">
    <w:name w:val="Date"/>
    <w:basedOn w:val="a"/>
    <w:next w:val="a"/>
    <w:link w:val="affff2"/>
    <w:rsid w:val="00A6502C"/>
    <w:pPr>
      <w:ind w:leftChars="2500" w:left="100"/>
    </w:pPr>
  </w:style>
  <w:style w:type="character" w:customStyle="1" w:styleId="affff2">
    <w:name w:val="日期 字符"/>
    <w:basedOn w:val="a0"/>
    <w:link w:val="affff1"/>
    <w:rsid w:val="00A6502C"/>
    <w:rPr>
      <w:sz w:val="24"/>
      <w:szCs w:val="24"/>
    </w:rPr>
  </w:style>
  <w:style w:type="paragraph" w:styleId="affff3">
    <w:name w:val="Body Text First Indent"/>
    <w:basedOn w:val="a"/>
    <w:link w:val="affff4"/>
    <w:rsid w:val="00A6502C"/>
    <w:pPr>
      <w:ind w:firstLineChars="200" w:firstLine="420"/>
    </w:pPr>
  </w:style>
  <w:style w:type="character" w:customStyle="1" w:styleId="affff4">
    <w:name w:val="正文首行缩进 字符"/>
    <w:basedOn w:val="afff7"/>
    <w:link w:val="affff3"/>
    <w:rsid w:val="00A6502C"/>
    <w:rPr>
      <w:sz w:val="24"/>
      <w:szCs w:val="24"/>
    </w:rPr>
  </w:style>
  <w:style w:type="paragraph" w:styleId="27">
    <w:name w:val="Body Text First Indent 2"/>
    <w:basedOn w:val="afff8"/>
    <w:link w:val="28"/>
    <w:rsid w:val="00A6502C"/>
    <w:pPr>
      <w:ind w:firstLineChars="200" w:firstLine="420"/>
    </w:pPr>
  </w:style>
  <w:style w:type="character" w:customStyle="1" w:styleId="28">
    <w:name w:val="正文首行缩进 2 字符"/>
    <w:basedOn w:val="afff9"/>
    <w:link w:val="27"/>
    <w:rsid w:val="00A6502C"/>
    <w:rPr>
      <w:sz w:val="24"/>
      <w:szCs w:val="24"/>
    </w:rPr>
  </w:style>
  <w:style w:type="paragraph" w:styleId="affff5">
    <w:name w:val="Note Heading"/>
    <w:basedOn w:val="a"/>
    <w:next w:val="a"/>
    <w:link w:val="affff6"/>
    <w:rsid w:val="00A6502C"/>
    <w:pPr>
      <w:jc w:val="center"/>
    </w:pPr>
  </w:style>
  <w:style w:type="character" w:customStyle="1" w:styleId="affff6">
    <w:name w:val="注释标题 字符"/>
    <w:basedOn w:val="a0"/>
    <w:link w:val="affff5"/>
    <w:rsid w:val="00A6502C"/>
    <w:rPr>
      <w:sz w:val="24"/>
      <w:szCs w:val="24"/>
    </w:rPr>
  </w:style>
  <w:style w:type="paragraph" w:styleId="29">
    <w:name w:val="Body Text 2"/>
    <w:basedOn w:val="a"/>
    <w:link w:val="2a"/>
    <w:rsid w:val="00A6502C"/>
    <w:pPr>
      <w:spacing w:after="120" w:line="480" w:lineRule="auto"/>
    </w:pPr>
  </w:style>
  <w:style w:type="character" w:customStyle="1" w:styleId="2a">
    <w:name w:val="正文文本 2 字符"/>
    <w:basedOn w:val="a0"/>
    <w:link w:val="29"/>
    <w:rsid w:val="00A6502C"/>
    <w:rPr>
      <w:sz w:val="24"/>
      <w:szCs w:val="24"/>
    </w:rPr>
  </w:style>
  <w:style w:type="paragraph" w:styleId="37">
    <w:name w:val="Body Text 3"/>
    <w:basedOn w:val="a"/>
    <w:link w:val="38"/>
    <w:rsid w:val="00A6502C"/>
    <w:pPr>
      <w:spacing w:after="120"/>
    </w:pPr>
    <w:rPr>
      <w:sz w:val="16"/>
      <w:szCs w:val="16"/>
    </w:rPr>
  </w:style>
  <w:style w:type="character" w:customStyle="1" w:styleId="38">
    <w:name w:val="正文文本 3 字符"/>
    <w:basedOn w:val="a0"/>
    <w:link w:val="37"/>
    <w:rsid w:val="00A6502C"/>
    <w:rPr>
      <w:sz w:val="16"/>
      <w:szCs w:val="16"/>
    </w:rPr>
  </w:style>
  <w:style w:type="paragraph" w:styleId="2b">
    <w:name w:val="Body Text Indent 2"/>
    <w:basedOn w:val="a"/>
    <w:link w:val="2c"/>
    <w:rsid w:val="00A6502C"/>
    <w:pPr>
      <w:spacing w:after="120" w:line="480" w:lineRule="auto"/>
      <w:ind w:leftChars="200" w:left="420"/>
    </w:pPr>
  </w:style>
  <w:style w:type="character" w:customStyle="1" w:styleId="2c">
    <w:name w:val="正文文本缩进 2 字符"/>
    <w:basedOn w:val="a0"/>
    <w:link w:val="2b"/>
    <w:rsid w:val="00A6502C"/>
    <w:rPr>
      <w:sz w:val="24"/>
      <w:szCs w:val="24"/>
    </w:rPr>
  </w:style>
  <w:style w:type="paragraph" w:styleId="39">
    <w:name w:val="Body Text Indent 3"/>
    <w:basedOn w:val="a"/>
    <w:link w:val="3a"/>
    <w:rsid w:val="00A6502C"/>
    <w:pPr>
      <w:spacing w:after="120"/>
      <w:ind w:leftChars="200" w:left="420"/>
    </w:pPr>
    <w:rPr>
      <w:sz w:val="16"/>
      <w:szCs w:val="16"/>
    </w:rPr>
  </w:style>
  <w:style w:type="character" w:customStyle="1" w:styleId="3a">
    <w:name w:val="正文文本缩进 3 字符"/>
    <w:basedOn w:val="a0"/>
    <w:link w:val="39"/>
    <w:rsid w:val="00A6502C"/>
    <w:rPr>
      <w:sz w:val="16"/>
      <w:szCs w:val="16"/>
    </w:rPr>
  </w:style>
  <w:style w:type="paragraph" w:styleId="affff7">
    <w:name w:val="Block Text"/>
    <w:basedOn w:val="a"/>
    <w:rsid w:val="00A6502C"/>
    <w:pPr>
      <w:spacing w:after="120"/>
      <w:ind w:leftChars="700" w:left="1440" w:rightChars="700" w:right="1440"/>
    </w:pPr>
  </w:style>
  <w:style w:type="character" w:styleId="affff8">
    <w:name w:val="Hyperlink"/>
    <w:basedOn w:val="a0"/>
    <w:rsid w:val="00A6502C"/>
    <w:rPr>
      <w:color w:val="0000FF"/>
      <w:u w:val="single"/>
    </w:rPr>
  </w:style>
  <w:style w:type="character" w:styleId="affff9">
    <w:name w:val="FollowedHyperlink"/>
    <w:basedOn w:val="a0"/>
    <w:rsid w:val="00A6502C"/>
    <w:rPr>
      <w:color w:val="800080"/>
      <w:u w:val="single"/>
    </w:rPr>
  </w:style>
  <w:style w:type="paragraph" w:styleId="affffa">
    <w:name w:val="Document Map"/>
    <w:basedOn w:val="a"/>
    <w:link w:val="affffb"/>
    <w:rsid w:val="00A6502C"/>
    <w:pPr>
      <w:shd w:val="clear" w:color="auto" w:fill="000080"/>
    </w:pPr>
  </w:style>
  <w:style w:type="character" w:customStyle="1" w:styleId="affffb">
    <w:name w:val="文档结构图 字符"/>
    <w:basedOn w:val="a0"/>
    <w:link w:val="affffa"/>
    <w:rsid w:val="00A6502C"/>
    <w:rPr>
      <w:sz w:val="24"/>
      <w:szCs w:val="24"/>
      <w:shd w:val="clear" w:color="auto" w:fill="000080"/>
    </w:rPr>
  </w:style>
  <w:style w:type="paragraph" w:styleId="affffc">
    <w:name w:val="Plain Text"/>
    <w:basedOn w:val="a"/>
    <w:link w:val="affffd"/>
    <w:rsid w:val="00A6502C"/>
    <w:rPr>
      <w:rFonts w:ascii="宋体" w:hAnsi="Courier New" w:cs="Courier New"/>
      <w:sz w:val="21"/>
      <w:szCs w:val="21"/>
    </w:rPr>
  </w:style>
  <w:style w:type="character" w:customStyle="1" w:styleId="affffd">
    <w:name w:val="纯文本 字符"/>
    <w:basedOn w:val="a0"/>
    <w:link w:val="affffc"/>
    <w:rsid w:val="00A6502C"/>
    <w:rPr>
      <w:rFonts w:ascii="宋体" w:hAnsi="Courier New" w:cs="Courier New"/>
      <w:sz w:val="21"/>
      <w:szCs w:val="21"/>
    </w:rPr>
  </w:style>
  <w:style w:type="paragraph" w:styleId="affffe">
    <w:name w:val="E-mail Signature"/>
    <w:basedOn w:val="a"/>
    <w:link w:val="afffff"/>
    <w:rsid w:val="00A6502C"/>
  </w:style>
  <w:style w:type="character" w:customStyle="1" w:styleId="afffff">
    <w:name w:val="电子邮件签名 字符"/>
    <w:basedOn w:val="a0"/>
    <w:link w:val="affffe"/>
    <w:rsid w:val="00A6502C"/>
    <w:rPr>
      <w:sz w:val="24"/>
      <w:szCs w:val="24"/>
    </w:rPr>
  </w:style>
  <w:style w:type="paragraph" w:styleId="afffff0">
    <w:name w:val="Normal (Web)"/>
    <w:basedOn w:val="a"/>
    <w:rsid w:val="00A6502C"/>
  </w:style>
  <w:style w:type="paragraph" w:styleId="afffff1">
    <w:name w:val="annotation subject"/>
    <w:basedOn w:val="afb"/>
    <w:next w:val="afb"/>
    <w:link w:val="afffff2"/>
    <w:rsid w:val="00A6502C"/>
    <w:rPr>
      <w:b/>
      <w:bCs/>
    </w:rPr>
  </w:style>
  <w:style w:type="character" w:customStyle="1" w:styleId="afffff2">
    <w:name w:val="批注主题 字符"/>
    <w:basedOn w:val="afc"/>
    <w:link w:val="afffff1"/>
    <w:rsid w:val="00A6502C"/>
    <w:rPr>
      <w:b/>
      <w:bCs/>
      <w:sz w:val="24"/>
      <w:szCs w:val="24"/>
    </w:rPr>
  </w:style>
  <w:style w:type="paragraph" w:styleId="afffff3">
    <w:name w:val="Balloon Text"/>
    <w:basedOn w:val="a"/>
    <w:link w:val="afffff4"/>
    <w:rsid w:val="00A6502C"/>
    <w:rPr>
      <w:sz w:val="18"/>
      <w:szCs w:val="18"/>
    </w:rPr>
  </w:style>
  <w:style w:type="character" w:customStyle="1" w:styleId="afffff4">
    <w:name w:val="批注框文本 字符"/>
    <w:basedOn w:val="a0"/>
    <w:link w:val="afffff3"/>
    <w:rsid w:val="00A6502C"/>
    <w:rPr>
      <w:sz w:val="18"/>
      <w:szCs w:val="18"/>
    </w:rPr>
  </w:style>
  <w:style w:type="paragraph" w:styleId="afffff5">
    <w:name w:val="Title"/>
    <w:basedOn w:val="a"/>
    <w:link w:val="afffff6"/>
    <w:qFormat/>
    <w:rsid w:val="000D5351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fffff6">
    <w:name w:val="标题 字符"/>
    <w:basedOn w:val="a0"/>
    <w:link w:val="afffff5"/>
    <w:rsid w:val="000D5351"/>
    <w:rPr>
      <w:rFonts w:ascii="Arial" w:hAnsi="Arial" w:cs="Arial"/>
      <w:b/>
      <w:bCs/>
      <w:kern w:val="2"/>
      <w:sz w:val="32"/>
      <w:szCs w:val="32"/>
    </w:rPr>
  </w:style>
  <w:style w:type="table" w:styleId="afffff7">
    <w:name w:val="Table Grid"/>
    <w:basedOn w:val="a1"/>
    <w:uiPriority w:val="99"/>
    <w:rsid w:val="007248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Wang</dc:creator>
  <cp:keywords/>
  <dc:description/>
  <cp:lastModifiedBy>George Wang</cp:lastModifiedBy>
  <cp:revision>9</cp:revision>
  <dcterms:created xsi:type="dcterms:W3CDTF">2017-12-23T03:02:00Z</dcterms:created>
  <dcterms:modified xsi:type="dcterms:W3CDTF">2017-12-23T03:17:00Z</dcterms:modified>
</cp:coreProperties>
</file>